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1DD" w:rsidRDefault="00A613E9" w:rsidP="006931DD">
      <w:pPr>
        <w:jc w:val="center"/>
      </w:pPr>
      <w:r>
        <w:rPr>
          <w:rFonts w:eastAsia="Times New Roman"/>
        </w:rPr>
        <w:t xml:space="preserve"> </w:t>
      </w:r>
      <w:r w:rsidR="00155D13">
        <w:rPr>
          <w:b/>
          <w:bCs/>
          <w:sz w:val="36"/>
          <w:szCs w:val="36"/>
        </w:rPr>
        <w:t xml:space="preserve">NETFLİX </w:t>
      </w:r>
      <w:r w:rsidR="00952690">
        <w:rPr>
          <w:b/>
          <w:bCs/>
          <w:sz w:val="36"/>
          <w:szCs w:val="36"/>
        </w:rPr>
        <w:t>PLATFORMU</w:t>
      </w:r>
      <w:r w:rsidR="006931DD" w:rsidRPr="001D788C">
        <w:rPr>
          <w:b/>
          <w:bCs/>
          <w:sz w:val="36"/>
          <w:szCs w:val="36"/>
        </w:rPr>
        <w:t xml:space="preserve"> PROJESİ</w:t>
      </w:r>
    </w:p>
    <w:p w:rsidR="006931DD" w:rsidRPr="006931DD" w:rsidRDefault="006931DD" w:rsidP="006931DD">
      <w:pPr>
        <w:pStyle w:val="Author"/>
        <w:rPr>
          <w:sz w:val="26"/>
          <w:szCs w:val="26"/>
        </w:rPr>
      </w:pPr>
      <w:r w:rsidRPr="006931DD">
        <w:rPr>
          <w:sz w:val="26"/>
          <w:szCs w:val="26"/>
        </w:rPr>
        <w:t>Derya ÖZGÜ,</w:t>
      </w:r>
      <w:r w:rsidRPr="006931DD">
        <w:rPr>
          <w:rFonts w:eastAsia="Times New Roman"/>
          <w:sz w:val="26"/>
          <w:szCs w:val="26"/>
        </w:rPr>
        <w:t xml:space="preserve"> </w:t>
      </w:r>
      <w:r w:rsidRPr="006931DD">
        <w:rPr>
          <w:sz w:val="26"/>
          <w:szCs w:val="26"/>
        </w:rPr>
        <w:t xml:space="preserve">Mehmet </w:t>
      </w:r>
      <w:proofErr w:type="gramStart"/>
      <w:r w:rsidRPr="006931DD">
        <w:rPr>
          <w:sz w:val="26"/>
          <w:szCs w:val="26"/>
        </w:rPr>
        <w:t>KIYAK</w:t>
      </w:r>
      <w:proofErr w:type="gramEnd"/>
    </w:p>
    <w:p w:rsidR="006931DD" w:rsidRPr="006931DD" w:rsidRDefault="006931DD" w:rsidP="006931DD">
      <w:pPr>
        <w:pStyle w:val="Affiliation"/>
        <w:rPr>
          <w:sz w:val="26"/>
          <w:szCs w:val="26"/>
        </w:rPr>
      </w:pPr>
      <w:r w:rsidRPr="006931DD">
        <w:rPr>
          <w:sz w:val="26"/>
          <w:szCs w:val="26"/>
        </w:rPr>
        <w:t>Bilgisayar</w:t>
      </w:r>
      <w:r w:rsidRPr="006931DD">
        <w:rPr>
          <w:rFonts w:eastAsia="Times New Roman"/>
          <w:sz w:val="26"/>
          <w:szCs w:val="26"/>
        </w:rPr>
        <w:t xml:space="preserve"> </w:t>
      </w:r>
      <w:r w:rsidRPr="006931DD">
        <w:rPr>
          <w:sz w:val="26"/>
          <w:szCs w:val="26"/>
        </w:rPr>
        <w:t>Mühendisliği</w:t>
      </w:r>
      <w:r w:rsidRPr="006931DD">
        <w:rPr>
          <w:rFonts w:eastAsia="Times New Roman"/>
          <w:sz w:val="26"/>
          <w:szCs w:val="26"/>
        </w:rPr>
        <w:t xml:space="preserve"> </w:t>
      </w:r>
      <w:r w:rsidRPr="006931DD">
        <w:rPr>
          <w:sz w:val="26"/>
          <w:szCs w:val="26"/>
        </w:rPr>
        <w:t>Bölümü</w:t>
      </w:r>
    </w:p>
    <w:p w:rsidR="006931DD" w:rsidRPr="006931DD" w:rsidRDefault="006931DD" w:rsidP="006931DD">
      <w:pPr>
        <w:pStyle w:val="Affiliation"/>
        <w:rPr>
          <w:sz w:val="26"/>
          <w:szCs w:val="26"/>
        </w:rPr>
      </w:pPr>
      <w:r w:rsidRPr="006931DD">
        <w:rPr>
          <w:sz w:val="26"/>
          <w:szCs w:val="26"/>
        </w:rPr>
        <w:t>Kocaeli</w:t>
      </w:r>
      <w:r w:rsidRPr="006931DD">
        <w:rPr>
          <w:rFonts w:eastAsia="Times New Roman"/>
          <w:sz w:val="26"/>
          <w:szCs w:val="26"/>
        </w:rPr>
        <w:t xml:space="preserve"> </w:t>
      </w:r>
      <w:r w:rsidRPr="006931DD">
        <w:rPr>
          <w:sz w:val="26"/>
          <w:szCs w:val="26"/>
        </w:rPr>
        <w:t>Üniversitesi</w:t>
      </w:r>
    </w:p>
    <w:p w:rsidR="006931DD" w:rsidRPr="006931DD" w:rsidRDefault="00FF05BD" w:rsidP="006931DD">
      <w:pPr>
        <w:pStyle w:val="Affiliation"/>
        <w:rPr>
          <w:rFonts w:eastAsia="Times New Roman"/>
          <w:sz w:val="20"/>
          <w:szCs w:val="20"/>
        </w:rPr>
      </w:pPr>
      <w:hyperlink r:id="rId8" w:history="1">
        <w:r w:rsidR="00204897" w:rsidRPr="00A05872">
          <w:rPr>
            <w:rStyle w:val="Kpr"/>
            <w:rFonts w:eastAsia="Times New Roman"/>
            <w:sz w:val="20"/>
            <w:szCs w:val="20"/>
          </w:rPr>
          <w:t>ozguderya@gmail</w:t>
        </w:r>
      </w:hyperlink>
      <w:r w:rsidR="00CE0005">
        <w:rPr>
          <w:rStyle w:val="Kpr"/>
          <w:rFonts w:eastAsia="Times New Roman"/>
          <w:sz w:val="20"/>
          <w:szCs w:val="20"/>
        </w:rPr>
        <w:t>.com</w:t>
      </w:r>
      <w:r w:rsidR="006931DD" w:rsidRPr="006931DD">
        <w:rPr>
          <w:rFonts w:eastAsia="Times New Roman"/>
          <w:sz w:val="20"/>
          <w:szCs w:val="20"/>
        </w:rPr>
        <w:t xml:space="preserve">, </w:t>
      </w:r>
      <w:hyperlink r:id="rId9" w:history="1">
        <w:r w:rsidR="006931DD" w:rsidRPr="006931DD">
          <w:rPr>
            <w:rStyle w:val="Kpr"/>
            <w:rFonts w:eastAsia="Times New Roman"/>
            <w:sz w:val="20"/>
            <w:szCs w:val="20"/>
          </w:rPr>
          <w:t>ben@</w:t>
        </w:r>
      </w:hyperlink>
      <w:r w:rsidR="006931DD" w:rsidRPr="006931DD">
        <w:rPr>
          <w:rStyle w:val="Kpr"/>
          <w:rFonts w:eastAsia="Times New Roman"/>
          <w:sz w:val="20"/>
          <w:szCs w:val="20"/>
        </w:rPr>
        <w:t>mehmetkiyak.com.tr</w:t>
      </w:r>
    </w:p>
    <w:p w:rsidR="002B6898" w:rsidRDefault="002B6898" w:rsidP="006931DD">
      <w:pPr>
        <w:pStyle w:val="Title1"/>
        <w:rPr>
          <w:sz w:val="18"/>
        </w:rPr>
      </w:pPr>
    </w:p>
    <w:p w:rsidR="002B6898" w:rsidRDefault="002B6898">
      <w:pPr>
        <w:pStyle w:val="Affiliation"/>
        <w:rPr>
          <w:sz w:val="18"/>
        </w:rPr>
      </w:pPr>
    </w:p>
    <w:p w:rsidR="002B6898" w:rsidRDefault="002B6898">
      <w:pPr>
        <w:pStyle w:val="Affiliation"/>
        <w:rPr>
          <w:sz w:val="18"/>
        </w:rPr>
      </w:pPr>
    </w:p>
    <w:p w:rsidR="002B6898" w:rsidRDefault="002B6898">
      <w:pPr>
        <w:pStyle w:val="Affiliation"/>
        <w:rPr>
          <w:sz w:val="18"/>
        </w:rPr>
      </w:pPr>
    </w:p>
    <w:p w:rsidR="002B6898" w:rsidRDefault="002B6898">
      <w:pPr>
        <w:sectPr w:rsidR="002B6898">
          <w:footerReference w:type="default" r:id="rId10"/>
          <w:pgSz w:w="11906" w:h="16838"/>
          <w:pgMar w:top="1588" w:right="1134" w:bottom="1871" w:left="1134" w:header="720" w:footer="720" w:gutter="0"/>
          <w:cols w:space="720"/>
          <w:docGrid w:linePitch="360"/>
        </w:sectPr>
      </w:pPr>
    </w:p>
    <w:p w:rsidR="002B6898" w:rsidRPr="001D55A5" w:rsidRDefault="004F6008">
      <w:pPr>
        <w:pStyle w:val="AbstractHeading"/>
        <w:jc w:val="both"/>
        <w:rPr>
          <w:sz w:val="26"/>
          <w:szCs w:val="26"/>
        </w:rPr>
      </w:pPr>
      <w:r w:rsidRPr="001D55A5">
        <w:rPr>
          <w:sz w:val="26"/>
          <w:szCs w:val="26"/>
        </w:rPr>
        <w:t>Özet</w:t>
      </w:r>
    </w:p>
    <w:p w:rsidR="00155D13" w:rsidRDefault="00CE0005" w:rsidP="00130C55">
      <w:pPr>
        <w:pStyle w:val="BodyTextKeep"/>
        <w:ind w:right="0"/>
        <w:rPr>
          <w:i/>
          <w:sz w:val="22"/>
          <w:szCs w:val="22"/>
        </w:rPr>
      </w:pPr>
      <w:r>
        <w:rPr>
          <w:i/>
          <w:sz w:val="22"/>
          <w:szCs w:val="22"/>
        </w:rPr>
        <w:t xml:space="preserve">       </w:t>
      </w:r>
      <w:r w:rsidR="001D55A5" w:rsidRPr="005367E0">
        <w:rPr>
          <w:i/>
          <w:sz w:val="22"/>
          <w:szCs w:val="22"/>
        </w:rPr>
        <w:t>Projede</w:t>
      </w:r>
      <w:r w:rsidR="00155D13">
        <w:rPr>
          <w:i/>
          <w:sz w:val="22"/>
          <w:szCs w:val="22"/>
        </w:rPr>
        <w:t xml:space="preserve"> </w:t>
      </w:r>
      <w:proofErr w:type="spellStart"/>
      <w:r w:rsidR="00155D13">
        <w:rPr>
          <w:i/>
          <w:sz w:val="22"/>
          <w:szCs w:val="22"/>
        </w:rPr>
        <w:t>mysql</w:t>
      </w:r>
      <w:proofErr w:type="spellEnd"/>
      <w:r w:rsidR="00155D13">
        <w:rPr>
          <w:i/>
          <w:sz w:val="22"/>
          <w:szCs w:val="22"/>
        </w:rPr>
        <w:t xml:space="preserve"> veri tabanı kullanılarak </w:t>
      </w:r>
      <w:proofErr w:type="spellStart"/>
      <w:r w:rsidR="00155D13">
        <w:rPr>
          <w:i/>
          <w:sz w:val="22"/>
          <w:szCs w:val="22"/>
        </w:rPr>
        <w:t>netflix</w:t>
      </w:r>
      <w:proofErr w:type="spellEnd"/>
      <w:r w:rsidR="00155D13">
        <w:rPr>
          <w:i/>
          <w:sz w:val="22"/>
          <w:szCs w:val="22"/>
        </w:rPr>
        <w:t xml:space="preserve"> uygulaması yapılmıştır. Proje kullanıcı kaydı, kullanıcı girişi, </w:t>
      </w:r>
      <w:proofErr w:type="spellStart"/>
      <w:r w:rsidR="00155D13">
        <w:rPr>
          <w:i/>
          <w:sz w:val="22"/>
          <w:szCs w:val="22"/>
        </w:rPr>
        <w:t>anasayfa</w:t>
      </w:r>
      <w:proofErr w:type="spellEnd"/>
      <w:r w:rsidR="00155D13">
        <w:rPr>
          <w:i/>
          <w:sz w:val="22"/>
          <w:szCs w:val="22"/>
        </w:rPr>
        <w:t>, program sayfası ve program izleme sayfalarından oluşmaktadır.</w:t>
      </w:r>
    </w:p>
    <w:p w:rsidR="00130C55" w:rsidRDefault="00130C55" w:rsidP="00130C55">
      <w:pPr>
        <w:pStyle w:val="BodyTextKeep"/>
        <w:ind w:right="0"/>
        <w:rPr>
          <w:i/>
          <w:sz w:val="22"/>
          <w:szCs w:val="22"/>
        </w:rPr>
      </w:pPr>
    </w:p>
    <w:p w:rsidR="00BC0221" w:rsidRPr="00A40534" w:rsidRDefault="00130C55" w:rsidP="00CE0005">
      <w:pPr>
        <w:pStyle w:val="BodyTextKeep"/>
        <w:ind w:right="0"/>
        <w:rPr>
          <w:i/>
          <w:sz w:val="22"/>
          <w:szCs w:val="22"/>
        </w:rPr>
      </w:pPr>
      <w:r>
        <w:rPr>
          <w:i/>
          <w:sz w:val="22"/>
          <w:szCs w:val="22"/>
        </w:rPr>
        <w:t xml:space="preserve">      </w:t>
      </w:r>
      <w:proofErr w:type="spellStart"/>
      <w:r w:rsidR="00155D13">
        <w:rPr>
          <w:i/>
          <w:sz w:val="22"/>
          <w:szCs w:val="22"/>
        </w:rPr>
        <w:t>Netflix</w:t>
      </w:r>
      <w:proofErr w:type="spellEnd"/>
      <w:r w:rsidR="00155D13">
        <w:rPr>
          <w:i/>
          <w:sz w:val="22"/>
          <w:szCs w:val="22"/>
        </w:rPr>
        <w:t xml:space="preserve">, uzu metrajlı filmler, belgeseller, diziler, programlar ve animeler izleme platformudur. </w:t>
      </w:r>
      <w:r w:rsidR="007D4AE4">
        <w:rPr>
          <w:i/>
          <w:sz w:val="22"/>
          <w:szCs w:val="22"/>
        </w:rPr>
        <w:br/>
      </w:r>
    </w:p>
    <w:p w:rsidR="002B6898" w:rsidRPr="001D55A5" w:rsidRDefault="00A613E9">
      <w:pPr>
        <w:pStyle w:val="Balk1"/>
        <w:jc w:val="both"/>
        <w:rPr>
          <w:sz w:val="24"/>
          <w:szCs w:val="24"/>
        </w:rPr>
      </w:pPr>
      <w:r w:rsidRPr="001D55A5">
        <w:rPr>
          <w:sz w:val="24"/>
          <w:szCs w:val="24"/>
        </w:rPr>
        <w:t>Giriş</w:t>
      </w:r>
    </w:p>
    <w:p w:rsidR="00155D13" w:rsidRPr="005367E0" w:rsidRDefault="007D4AE4" w:rsidP="00F3689F">
      <w:pPr>
        <w:pStyle w:val="BodyTextKeep"/>
        <w:ind w:right="0"/>
        <w:rPr>
          <w:color w:val="000000"/>
          <w:sz w:val="22"/>
          <w:szCs w:val="22"/>
        </w:rPr>
      </w:pPr>
      <w:r>
        <w:rPr>
          <w:color w:val="000000"/>
          <w:sz w:val="22"/>
          <w:szCs w:val="22"/>
        </w:rPr>
        <w:t>Program ilk çalışma esnasın</w:t>
      </w:r>
      <w:r w:rsidR="00204897">
        <w:rPr>
          <w:color w:val="000000"/>
          <w:sz w:val="22"/>
          <w:szCs w:val="22"/>
        </w:rPr>
        <w:t xml:space="preserve">da </w:t>
      </w:r>
      <w:r w:rsidR="00155D13">
        <w:rPr>
          <w:color w:val="000000"/>
          <w:sz w:val="22"/>
          <w:szCs w:val="22"/>
        </w:rPr>
        <w:t>giriş yap ekranı açılarak başlatılmaktadır. Kullanıcı bilgileriniz yok ise kayıt ol butonuna tıklayarak kullanıcı kaydı oluşturulabilmektedir. Kullanıcı kayıt sayfasından giriş sayfasına geri dönüş yapılarak kullanıcı bilgileriniz ile programa giriş yapılıyor. Ana</w:t>
      </w:r>
      <w:r w:rsidR="0069069E">
        <w:rPr>
          <w:color w:val="000000"/>
          <w:sz w:val="22"/>
          <w:szCs w:val="22"/>
        </w:rPr>
        <w:t xml:space="preserve"> </w:t>
      </w:r>
      <w:r w:rsidR="00155D13">
        <w:rPr>
          <w:color w:val="000000"/>
          <w:sz w:val="22"/>
          <w:szCs w:val="22"/>
        </w:rPr>
        <w:t xml:space="preserve">sayfa da kullanıcının hızlı arama yapabilmesi için türlere göre ikonlar ve butonlar oluşturulmuştur. Ayrıca farklı isimlerde arama yapılabilmesi içinde üst alanda arama </w:t>
      </w:r>
      <w:r w:rsidR="0069069E">
        <w:rPr>
          <w:color w:val="000000"/>
          <w:sz w:val="22"/>
          <w:szCs w:val="22"/>
        </w:rPr>
        <w:t>bölümü de mevcuttu</w:t>
      </w:r>
      <w:r w:rsidR="00155D13">
        <w:rPr>
          <w:color w:val="000000"/>
          <w:sz w:val="22"/>
          <w:szCs w:val="22"/>
        </w:rPr>
        <w:t>r.</w:t>
      </w:r>
    </w:p>
    <w:p w:rsidR="00E01C04" w:rsidRPr="001D55A5" w:rsidRDefault="00E01C04">
      <w:pPr>
        <w:pStyle w:val="BodyTextKeep"/>
        <w:ind w:right="0"/>
        <w:rPr>
          <w:color w:val="000000"/>
          <w:sz w:val="22"/>
          <w:szCs w:val="22"/>
        </w:rPr>
      </w:pPr>
    </w:p>
    <w:p w:rsidR="00E01C04" w:rsidRPr="001D55A5" w:rsidRDefault="00E01C04" w:rsidP="00E01C04">
      <w:pPr>
        <w:pStyle w:val="Balk1"/>
        <w:jc w:val="both"/>
        <w:rPr>
          <w:sz w:val="24"/>
          <w:szCs w:val="24"/>
        </w:rPr>
      </w:pPr>
      <w:r w:rsidRPr="001D55A5">
        <w:rPr>
          <w:sz w:val="24"/>
          <w:szCs w:val="24"/>
        </w:rPr>
        <w:t>Temel Bilgiler</w:t>
      </w:r>
    </w:p>
    <w:p w:rsidR="001D55A5" w:rsidRPr="005367E0" w:rsidRDefault="001D55A5" w:rsidP="00155D13">
      <w:pPr>
        <w:rPr>
          <w:sz w:val="22"/>
          <w:szCs w:val="22"/>
        </w:rPr>
      </w:pPr>
      <w:r w:rsidRPr="005367E0">
        <w:rPr>
          <w:rFonts w:eastAsia="Times New Roman"/>
          <w:color w:val="000000"/>
          <w:sz w:val="22"/>
          <w:szCs w:val="22"/>
          <w:lang w:eastAsia="en-US"/>
        </w:rPr>
        <w:t>Program</w:t>
      </w:r>
      <w:r w:rsidR="00155D13">
        <w:rPr>
          <w:rFonts w:eastAsia="Times New Roman"/>
          <w:color w:val="000000"/>
          <w:sz w:val="22"/>
          <w:szCs w:val="22"/>
          <w:lang w:eastAsia="en-US"/>
        </w:rPr>
        <w:t xml:space="preserve"> JAVA</w:t>
      </w:r>
      <w:r w:rsidRPr="005367E0">
        <w:rPr>
          <w:rFonts w:eastAsia="Times New Roman"/>
          <w:color w:val="000000"/>
          <w:sz w:val="22"/>
          <w:szCs w:val="22"/>
          <w:lang w:eastAsia="en-US"/>
        </w:rPr>
        <w:t xml:space="preserve"> programlama dilinde geliştirilmiş olup, tümleşik geliştirme ortamı olarak “</w:t>
      </w:r>
      <w:proofErr w:type="spellStart"/>
      <w:r w:rsidR="00952690">
        <w:rPr>
          <w:rFonts w:eastAsia="Times New Roman"/>
          <w:color w:val="000000"/>
          <w:sz w:val="22"/>
          <w:szCs w:val="22"/>
          <w:lang w:eastAsia="en-US"/>
        </w:rPr>
        <w:t>Netbeans</w:t>
      </w:r>
      <w:proofErr w:type="spellEnd"/>
      <w:r w:rsidR="00952690">
        <w:rPr>
          <w:rFonts w:eastAsia="Times New Roman"/>
          <w:color w:val="000000"/>
          <w:sz w:val="22"/>
          <w:szCs w:val="22"/>
          <w:lang w:eastAsia="en-US"/>
        </w:rPr>
        <w:t xml:space="preserve"> IDE</w:t>
      </w:r>
      <w:r w:rsidRPr="005367E0">
        <w:rPr>
          <w:rFonts w:eastAsia="Times New Roman"/>
          <w:color w:val="000000"/>
          <w:sz w:val="22"/>
          <w:szCs w:val="22"/>
          <w:lang w:eastAsia="en-US"/>
        </w:rPr>
        <w:t>” kullanılmıştır.</w:t>
      </w:r>
      <w:r w:rsidR="00952690">
        <w:rPr>
          <w:rFonts w:eastAsia="Times New Roman"/>
          <w:color w:val="000000"/>
          <w:sz w:val="22"/>
          <w:szCs w:val="22"/>
          <w:lang w:eastAsia="en-US"/>
        </w:rPr>
        <w:t xml:space="preserve"> Veri tabanı olarak MYSQL kullanılmıştır.</w:t>
      </w:r>
      <w:r w:rsidR="00105CD5">
        <w:rPr>
          <w:color w:val="000000"/>
          <w:sz w:val="22"/>
          <w:szCs w:val="22"/>
        </w:rPr>
        <w:t xml:space="preserve"> </w:t>
      </w:r>
      <w:r w:rsidR="00F541A1" w:rsidRPr="007C51C9">
        <w:rPr>
          <w:rFonts w:eastAsia="Times New Roman"/>
          <w:sz w:val="22"/>
          <w:szCs w:val="22"/>
        </w:rPr>
        <w:t xml:space="preserve">Akış diyagramı için </w:t>
      </w:r>
      <w:hyperlink r:id="rId11" w:history="1">
        <w:proofErr w:type="gramStart"/>
        <w:r w:rsidR="00F541A1" w:rsidRPr="007C51C9">
          <w:rPr>
            <w:rFonts w:eastAsia="Times New Roman"/>
            <w:color w:val="0000FF"/>
            <w:sz w:val="22"/>
            <w:szCs w:val="22"/>
            <w:u w:val="single"/>
          </w:rPr>
          <w:t>draw.io</w:t>
        </w:r>
        <w:proofErr w:type="gramEnd"/>
        <w:r w:rsidR="00F541A1" w:rsidRPr="007C51C9">
          <w:rPr>
            <w:rFonts w:eastAsia="Times New Roman"/>
            <w:sz w:val="22"/>
            <w:szCs w:val="22"/>
            <w:u w:val="single"/>
          </w:rPr>
          <w:t xml:space="preserve"> </w:t>
        </w:r>
      </w:hyperlink>
      <w:r w:rsidR="00F541A1" w:rsidRPr="007C51C9">
        <w:rPr>
          <w:rFonts w:eastAsia="Times New Roman"/>
          <w:sz w:val="22"/>
          <w:szCs w:val="22"/>
        </w:rPr>
        <w:t>online diyagram yapma programı kullanılmıştır</w:t>
      </w:r>
    </w:p>
    <w:p w:rsidR="00E01C04" w:rsidRPr="001D55A5" w:rsidRDefault="00E01C04" w:rsidP="00E01C04">
      <w:pPr>
        <w:rPr>
          <w:sz w:val="22"/>
          <w:szCs w:val="22"/>
        </w:rPr>
      </w:pPr>
    </w:p>
    <w:p w:rsidR="00E01C04" w:rsidRPr="001D55A5" w:rsidRDefault="001D55A5" w:rsidP="00E01C04">
      <w:pPr>
        <w:pStyle w:val="Balk1"/>
        <w:jc w:val="both"/>
      </w:pPr>
      <w:r>
        <w:rPr>
          <w:sz w:val="24"/>
          <w:szCs w:val="24"/>
        </w:rPr>
        <w:t>Tasarım</w:t>
      </w:r>
    </w:p>
    <w:p w:rsidR="001D55A5" w:rsidRPr="005367E0" w:rsidRDefault="00952690" w:rsidP="001D55A5">
      <w:pPr>
        <w:rPr>
          <w:sz w:val="22"/>
          <w:szCs w:val="22"/>
        </w:rPr>
      </w:pPr>
      <w:proofErr w:type="spellStart"/>
      <w:r>
        <w:rPr>
          <w:sz w:val="22"/>
          <w:szCs w:val="22"/>
        </w:rPr>
        <w:t>Netflix</w:t>
      </w:r>
      <w:proofErr w:type="spellEnd"/>
      <w:r w:rsidR="0069069E">
        <w:rPr>
          <w:sz w:val="22"/>
          <w:szCs w:val="22"/>
        </w:rPr>
        <w:t xml:space="preserve"> </w:t>
      </w:r>
      <w:r>
        <w:rPr>
          <w:sz w:val="22"/>
          <w:szCs w:val="22"/>
        </w:rPr>
        <w:t xml:space="preserve">Platformu </w:t>
      </w:r>
      <w:r w:rsidR="001D55A5" w:rsidRPr="005367E0">
        <w:rPr>
          <w:sz w:val="22"/>
          <w:szCs w:val="22"/>
        </w:rPr>
        <w:t xml:space="preserve">programının programlanma aşamaları altta belirtilen başlıklar altında açıklanmıştır. </w:t>
      </w:r>
    </w:p>
    <w:p w:rsidR="00751BF2" w:rsidRDefault="00751BF2" w:rsidP="00E01C04">
      <w:pPr>
        <w:rPr>
          <w:sz w:val="22"/>
          <w:szCs w:val="22"/>
        </w:rPr>
      </w:pPr>
    </w:p>
    <w:p w:rsidR="001D55A5" w:rsidRPr="005367E0" w:rsidRDefault="001D55A5" w:rsidP="001D55A5">
      <w:pPr>
        <w:pStyle w:val="Balk1"/>
        <w:numPr>
          <w:ilvl w:val="1"/>
          <w:numId w:val="13"/>
        </w:numPr>
        <w:jc w:val="both"/>
        <w:rPr>
          <w:sz w:val="24"/>
          <w:szCs w:val="24"/>
        </w:rPr>
      </w:pPr>
      <w:r w:rsidRPr="005367E0">
        <w:rPr>
          <w:sz w:val="24"/>
          <w:szCs w:val="24"/>
        </w:rPr>
        <w:t>Algoritma</w:t>
      </w:r>
    </w:p>
    <w:p w:rsidR="00952690" w:rsidRDefault="001D55A5" w:rsidP="00952690">
      <w:pPr>
        <w:pStyle w:val="BodyTextKeep"/>
        <w:ind w:right="0"/>
        <w:rPr>
          <w:sz w:val="22"/>
          <w:szCs w:val="22"/>
        </w:rPr>
      </w:pPr>
      <w:r w:rsidRPr="005367E0">
        <w:rPr>
          <w:sz w:val="22"/>
          <w:szCs w:val="22"/>
        </w:rPr>
        <w:t xml:space="preserve">Program öncelikle </w:t>
      </w:r>
      <w:r w:rsidR="00952690">
        <w:rPr>
          <w:sz w:val="22"/>
          <w:szCs w:val="22"/>
        </w:rPr>
        <w:t xml:space="preserve">giriş sayfasında kullanıcıdan alınan eposta/kullanıcı adı ve şifre bilgilerinin alınması ile başlamaktadır. Alınan bilgiler veri tabanında sorgulatılıyor eğer varlığı belirtilirse ana sayfa ara yüzüne geçiş yapılıyor. Ana sayfa da belirtilen türlerden birinin seçilmesi durumunda arama sayfasına yönlendirilerek seçilen türe ait veri tabanında arama işlemi yapılıyor bulunan veriler alt tarafta gösterilen tablo içerisine yazılıyor. </w:t>
      </w:r>
    </w:p>
    <w:p w:rsidR="001D55A5" w:rsidRDefault="00952690" w:rsidP="00952690">
      <w:pPr>
        <w:pStyle w:val="BodyTextKeep"/>
        <w:ind w:right="0" w:firstLine="720"/>
        <w:rPr>
          <w:sz w:val="22"/>
          <w:szCs w:val="22"/>
        </w:rPr>
      </w:pPr>
      <w:r>
        <w:rPr>
          <w:sz w:val="22"/>
          <w:szCs w:val="22"/>
        </w:rPr>
        <w:t>Ayrıca üs alan da bulunan arama bölümden de arama yapıldığından yine bu arama sayfası üzerinde arama gerçekleştiriliyor. Tabloda listelenen programlardan izlemek istediğiniz programı seçerek program izlemek için oluşturmuş olduğumuz ara yüz karşınıza gelecektir. Eğer daha önceden bu programı izlemiş iseniz program izleme sayfasında karşınıza bir uyarı mesajı gelecektir ve size kaldığınız yerden başlayıp başlamamanız sorusunu soracaktır. Çıkış için ise sağ üstte bulunan X butonuna tıklamanız yeterlidir.</w:t>
      </w:r>
    </w:p>
    <w:p w:rsidR="008120A4" w:rsidRPr="005367E0" w:rsidRDefault="008120A4" w:rsidP="001D55A5">
      <w:pPr>
        <w:pStyle w:val="BodyTextKeep"/>
        <w:ind w:right="0"/>
        <w:rPr>
          <w:sz w:val="22"/>
          <w:szCs w:val="22"/>
        </w:rPr>
      </w:pPr>
    </w:p>
    <w:p w:rsidR="001D55A5" w:rsidRDefault="0069069E" w:rsidP="001D55A5">
      <w:pPr>
        <w:pStyle w:val="BodyTextKeep"/>
        <w:ind w:right="0"/>
        <w:rPr>
          <w:sz w:val="22"/>
          <w:szCs w:val="22"/>
        </w:rPr>
      </w:pPr>
      <w:r>
        <w:rPr>
          <w:sz w:val="22"/>
          <w:szCs w:val="22"/>
        </w:rPr>
        <w:t>Platformun</w:t>
      </w:r>
      <w:r w:rsidR="001D55A5" w:rsidRPr="005367E0">
        <w:rPr>
          <w:sz w:val="22"/>
          <w:szCs w:val="22"/>
        </w:rPr>
        <w:t xml:space="preserve"> açıklamaları şu şekilde ifade edilmektedir;</w:t>
      </w:r>
    </w:p>
    <w:p w:rsidR="006A20F1" w:rsidRPr="005367E0" w:rsidRDefault="006A20F1" w:rsidP="001D55A5">
      <w:pPr>
        <w:pStyle w:val="BodyTextKeep"/>
        <w:ind w:right="0"/>
        <w:rPr>
          <w:sz w:val="22"/>
          <w:szCs w:val="22"/>
        </w:rPr>
      </w:pPr>
    </w:p>
    <w:p w:rsidR="001D55A5" w:rsidRPr="005367E0" w:rsidRDefault="0069069E" w:rsidP="001D55A5">
      <w:pPr>
        <w:pStyle w:val="BodyTextKeep"/>
        <w:numPr>
          <w:ilvl w:val="0"/>
          <w:numId w:val="12"/>
        </w:numPr>
        <w:ind w:right="0"/>
        <w:rPr>
          <w:b/>
          <w:sz w:val="22"/>
          <w:szCs w:val="22"/>
        </w:rPr>
      </w:pPr>
      <w:r>
        <w:rPr>
          <w:b/>
          <w:sz w:val="22"/>
          <w:szCs w:val="22"/>
        </w:rPr>
        <w:t>Kullanıcı Giriş Ara Yüzü</w:t>
      </w:r>
      <w:r w:rsidR="001D55A5" w:rsidRPr="005367E0">
        <w:rPr>
          <w:b/>
          <w:sz w:val="22"/>
          <w:szCs w:val="22"/>
        </w:rPr>
        <w:t xml:space="preserve">: </w:t>
      </w:r>
      <w:r>
        <w:rPr>
          <w:sz w:val="22"/>
          <w:szCs w:val="22"/>
        </w:rPr>
        <w:t>Tasarlamış olduğumuz giriş ara yüzünden sisteme giriş yapabilmesi için kullanıcıdan eposta/kullanıcı adı istenilmektedir. Eğer kullanıcı bilgisi yok ise kayıt ol butonuna tıklayarak kayıt ol için tasarladığımız ara yüze yönlendirilecektir.</w:t>
      </w:r>
      <w:r w:rsidR="00204897">
        <w:rPr>
          <w:sz w:val="22"/>
          <w:szCs w:val="22"/>
        </w:rPr>
        <w:br/>
      </w:r>
    </w:p>
    <w:p w:rsidR="001D55A5" w:rsidRPr="005367E0" w:rsidRDefault="0069069E" w:rsidP="001D55A5">
      <w:pPr>
        <w:pStyle w:val="BodyTextKeep"/>
        <w:numPr>
          <w:ilvl w:val="0"/>
          <w:numId w:val="12"/>
        </w:numPr>
        <w:ind w:right="0"/>
        <w:rPr>
          <w:b/>
          <w:sz w:val="22"/>
          <w:szCs w:val="22"/>
        </w:rPr>
      </w:pPr>
      <w:r>
        <w:rPr>
          <w:b/>
          <w:sz w:val="22"/>
          <w:szCs w:val="22"/>
        </w:rPr>
        <w:t>Kullanıcı Kayıt Ol Ara Yüzü</w:t>
      </w:r>
      <w:r w:rsidR="001D55A5" w:rsidRPr="005367E0">
        <w:rPr>
          <w:b/>
          <w:sz w:val="22"/>
          <w:szCs w:val="22"/>
        </w:rPr>
        <w:t xml:space="preserve">: </w:t>
      </w:r>
      <w:r>
        <w:rPr>
          <w:sz w:val="22"/>
          <w:szCs w:val="22"/>
        </w:rPr>
        <w:t xml:space="preserve">Kayıt ol ara yüzünden kullanıcıdan ad </w:t>
      </w:r>
      <w:proofErr w:type="spellStart"/>
      <w:r>
        <w:rPr>
          <w:sz w:val="22"/>
          <w:szCs w:val="22"/>
        </w:rPr>
        <w:t>soyad</w:t>
      </w:r>
      <w:proofErr w:type="spellEnd"/>
      <w:r>
        <w:rPr>
          <w:sz w:val="22"/>
          <w:szCs w:val="22"/>
        </w:rPr>
        <w:t xml:space="preserve">, eposta, doğum tarihi ve şifre istenilmektedir. Kullanıcı kaydı tamamlandıktan sonra giriş yap butonuna tıklayarak giriş ara yüzüne geri dönüş yapılabiliyor. Ayrıca kayıt ol ara yüzünden </w:t>
      </w:r>
      <w:r>
        <w:rPr>
          <w:sz w:val="22"/>
          <w:szCs w:val="22"/>
        </w:rPr>
        <w:lastRenderedPageBreak/>
        <w:t xml:space="preserve">bulunan türlerden 3 tanesinin seçilmesi durumunda seçilen türlere ait en çok puan alan 2 program altta bulunan tabloda </w:t>
      </w:r>
      <w:proofErr w:type="spellStart"/>
      <w:r>
        <w:rPr>
          <w:sz w:val="22"/>
          <w:szCs w:val="22"/>
        </w:rPr>
        <w:t>listlenmektedir</w:t>
      </w:r>
      <w:proofErr w:type="spellEnd"/>
      <w:r>
        <w:rPr>
          <w:sz w:val="22"/>
          <w:szCs w:val="22"/>
        </w:rPr>
        <w:t>.</w:t>
      </w:r>
      <w:r w:rsidR="00204897">
        <w:rPr>
          <w:sz w:val="22"/>
          <w:szCs w:val="22"/>
        </w:rPr>
        <w:br/>
      </w:r>
    </w:p>
    <w:p w:rsidR="001D55A5" w:rsidRPr="005367E0" w:rsidRDefault="0069069E" w:rsidP="001D55A5">
      <w:pPr>
        <w:pStyle w:val="BodyTextKeep"/>
        <w:numPr>
          <w:ilvl w:val="0"/>
          <w:numId w:val="12"/>
        </w:numPr>
        <w:ind w:right="0"/>
        <w:rPr>
          <w:b/>
          <w:sz w:val="22"/>
          <w:szCs w:val="22"/>
        </w:rPr>
      </w:pPr>
      <w:r>
        <w:rPr>
          <w:b/>
          <w:sz w:val="22"/>
          <w:szCs w:val="22"/>
        </w:rPr>
        <w:t xml:space="preserve">Ana Sayfa Ara </w:t>
      </w:r>
      <w:proofErr w:type="gramStart"/>
      <w:r>
        <w:rPr>
          <w:b/>
          <w:sz w:val="22"/>
          <w:szCs w:val="22"/>
        </w:rPr>
        <w:t>Yüzü</w:t>
      </w:r>
      <w:r w:rsidR="001D55A5" w:rsidRPr="005367E0">
        <w:rPr>
          <w:b/>
          <w:sz w:val="22"/>
          <w:szCs w:val="22"/>
        </w:rPr>
        <w:t xml:space="preserve"> : </w:t>
      </w:r>
      <w:r>
        <w:rPr>
          <w:sz w:val="22"/>
          <w:szCs w:val="22"/>
        </w:rPr>
        <w:t>Bu</w:t>
      </w:r>
      <w:proofErr w:type="gramEnd"/>
      <w:r>
        <w:rPr>
          <w:sz w:val="22"/>
          <w:szCs w:val="22"/>
        </w:rPr>
        <w:t xml:space="preserve"> ara yüzde kullanıcını türlere göre daha hızlı arama yapabilmesi amaçlanmıştır. Seçilen türe ait arama ara yüzüne geçilerek </w:t>
      </w:r>
      <w:r w:rsidR="00A2116E">
        <w:rPr>
          <w:sz w:val="22"/>
          <w:szCs w:val="22"/>
        </w:rPr>
        <w:t>programlar listelenmektedir.</w:t>
      </w:r>
      <w:r w:rsidR="008120A4">
        <w:rPr>
          <w:b/>
          <w:sz w:val="22"/>
          <w:szCs w:val="22"/>
        </w:rPr>
        <w:t xml:space="preserve"> </w:t>
      </w:r>
      <w:r w:rsidR="00204897">
        <w:rPr>
          <w:sz w:val="22"/>
          <w:szCs w:val="22"/>
        </w:rPr>
        <w:br/>
      </w:r>
    </w:p>
    <w:p w:rsidR="00514F10" w:rsidRPr="00631A7E" w:rsidRDefault="00A2116E" w:rsidP="00631A7E">
      <w:pPr>
        <w:pStyle w:val="BodyTextKeep"/>
        <w:numPr>
          <w:ilvl w:val="0"/>
          <w:numId w:val="12"/>
        </w:numPr>
        <w:ind w:right="0"/>
        <w:rPr>
          <w:sz w:val="22"/>
          <w:szCs w:val="22"/>
        </w:rPr>
      </w:pPr>
      <w:r>
        <w:rPr>
          <w:b/>
          <w:sz w:val="22"/>
          <w:szCs w:val="22"/>
        </w:rPr>
        <w:t>Program Arama Ara Yüzü</w:t>
      </w:r>
      <w:r w:rsidR="001D55A5" w:rsidRPr="008120A4">
        <w:rPr>
          <w:b/>
          <w:sz w:val="22"/>
          <w:szCs w:val="22"/>
        </w:rPr>
        <w:t xml:space="preserve">: </w:t>
      </w:r>
      <w:r w:rsidR="00631A7E">
        <w:rPr>
          <w:sz w:val="22"/>
          <w:szCs w:val="22"/>
        </w:rPr>
        <w:t>Ana sayfa gelen türlere göre veya üst alanda arama bölümünden arama yapıldığında bu ara yüz açılacak ve alt tarafta bulunan tabloda listelenecektir. Ayrıca listeden tıklanan program içinde program izleme ara yüzü açılacaktır.</w:t>
      </w:r>
    </w:p>
    <w:p w:rsidR="008120A4" w:rsidRDefault="008120A4" w:rsidP="008120A4">
      <w:pPr>
        <w:pStyle w:val="BodyTextKeep"/>
        <w:ind w:left="720" w:right="0"/>
        <w:rPr>
          <w:sz w:val="22"/>
          <w:szCs w:val="22"/>
        </w:rPr>
      </w:pPr>
    </w:p>
    <w:p w:rsidR="00893244" w:rsidRDefault="00631A7E" w:rsidP="00893244">
      <w:pPr>
        <w:pStyle w:val="BodyTextKeep"/>
        <w:numPr>
          <w:ilvl w:val="0"/>
          <w:numId w:val="12"/>
        </w:numPr>
        <w:ind w:right="0"/>
        <w:rPr>
          <w:sz w:val="22"/>
          <w:szCs w:val="22"/>
        </w:rPr>
      </w:pPr>
      <w:r>
        <w:rPr>
          <w:b/>
          <w:sz w:val="22"/>
          <w:szCs w:val="22"/>
        </w:rPr>
        <w:t xml:space="preserve">Program İzleme Ara </w:t>
      </w:r>
      <w:proofErr w:type="gramStart"/>
      <w:r>
        <w:rPr>
          <w:b/>
          <w:sz w:val="22"/>
          <w:szCs w:val="22"/>
        </w:rPr>
        <w:t>Yüzü</w:t>
      </w:r>
      <w:r w:rsidR="008120A4">
        <w:rPr>
          <w:b/>
          <w:sz w:val="22"/>
          <w:szCs w:val="22"/>
        </w:rPr>
        <w:t xml:space="preserve"> : </w:t>
      </w:r>
      <w:r>
        <w:rPr>
          <w:sz w:val="22"/>
          <w:szCs w:val="22"/>
        </w:rPr>
        <w:t>Yapılan</w:t>
      </w:r>
      <w:proofErr w:type="gramEnd"/>
      <w:r>
        <w:rPr>
          <w:sz w:val="22"/>
          <w:szCs w:val="22"/>
        </w:rPr>
        <w:t xml:space="preserve"> arama sonucunda açılması istenilen program bu ara yüzde açılacaktır. Bu ara yüzde seçilen programın genel bilgileri ve video alanı mevcuttur. Videoya tıkladığında videonun başlatılıyor yazısı çıkacaktır. Eğer kullanıcı programı kapatıp tekrar bu programı izlemek için bu ara yüze geldiğinde kaldığı yerden başlamak istiyor musunuz? </w:t>
      </w:r>
      <w:proofErr w:type="gramStart"/>
      <w:r>
        <w:rPr>
          <w:sz w:val="22"/>
          <w:szCs w:val="22"/>
        </w:rPr>
        <w:t>sorusuyla</w:t>
      </w:r>
      <w:proofErr w:type="gramEnd"/>
      <w:r>
        <w:rPr>
          <w:sz w:val="22"/>
          <w:szCs w:val="22"/>
        </w:rPr>
        <w:t xml:space="preserve"> karşılaşacaktır. Ayrıca sol altta bulunan puanlama alanından bu programı puanlaması istenmektedir.</w:t>
      </w:r>
    </w:p>
    <w:p w:rsidR="001D55A5" w:rsidRPr="005367E0" w:rsidRDefault="007D4AE4" w:rsidP="008120A4">
      <w:pPr>
        <w:pStyle w:val="BodyTextKeep"/>
        <w:ind w:right="0"/>
        <w:rPr>
          <w:b/>
          <w:sz w:val="22"/>
          <w:szCs w:val="22"/>
        </w:rPr>
      </w:pPr>
      <w:r>
        <w:rPr>
          <w:sz w:val="22"/>
          <w:szCs w:val="22"/>
        </w:rPr>
        <w:br/>
      </w:r>
    </w:p>
    <w:p w:rsidR="001D55A5" w:rsidRDefault="001D55A5" w:rsidP="001D55A5">
      <w:pPr>
        <w:pStyle w:val="Balk1"/>
        <w:numPr>
          <w:ilvl w:val="1"/>
          <w:numId w:val="13"/>
        </w:numPr>
        <w:jc w:val="both"/>
        <w:rPr>
          <w:sz w:val="24"/>
          <w:szCs w:val="24"/>
        </w:rPr>
      </w:pPr>
      <w:r w:rsidRPr="005367E0">
        <w:rPr>
          <w:sz w:val="24"/>
          <w:szCs w:val="24"/>
        </w:rPr>
        <w:t xml:space="preserve">Kullanılan </w:t>
      </w:r>
      <w:r w:rsidR="00631A7E">
        <w:rPr>
          <w:sz w:val="24"/>
          <w:szCs w:val="24"/>
        </w:rPr>
        <w:t xml:space="preserve">Sınıflar </w:t>
      </w:r>
      <w:r w:rsidRPr="005367E0">
        <w:rPr>
          <w:sz w:val="24"/>
          <w:szCs w:val="24"/>
        </w:rPr>
        <w:t xml:space="preserve">ve </w:t>
      </w:r>
      <w:r w:rsidR="00631A7E" w:rsidRPr="005367E0">
        <w:rPr>
          <w:sz w:val="24"/>
          <w:szCs w:val="24"/>
        </w:rPr>
        <w:t>Fonksiyonlar</w:t>
      </w:r>
    </w:p>
    <w:p w:rsidR="00514F10" w:rsidRPr="00514F10" w:rsidRDefault="00514F10" w:rsidP="00514F10"/>
    <w:p w:rsidR="001D55A5" w:rsidRPr="00D74339" w:rsidRDefault="00463042" w:rsidP="001D55A5">
      <w:pPr>
        <w:pStyle w:val="ListeParagraf"/>
        <w:numPr>
          <w:ilvl w:val="2"/>
          <w:numId w:val="13"/>
        </w:numPr>
        <w:rPr>
          <w:b/>
          <w:sz w:val="22"/>
          <w:szCs w:val="22"/>
        </w:rPr>
      </w:pPr>
      <w:proofErr w:type="gramStart"/>
      <w:r>
        <w:rPr>
          <w:b/>
          <w:sz w:val="22"/>
          <w:szCs w:val="22"/>
        </w:rPr>
        <w:t>Database.java</w:t>
      </w:r>
      <w:proofErr w:type="gramEnd"/>
      <w:r w:rsidR="001D55A5" w:rsidRPr="005367E0">
        <w:rPr>
          <w:b/>
          <w:sz w:val="22"/>
          <w:szCs w:val="22"/>
        </w:rPr>
        <w:t xml:space="preserve"> : </w:t>
      </w:r>
      <w:r>
        <w:rPr>
          <w:sz w:val="22"/>
          <w:szCs w:val="22"/>
        </w:rPr>
        <w:t>Database sınıfında veri tabanı bağlantısı için gerekli bilgiler verildi. Veri tabanı adı, kullanıcı adı, sunucu bilgisi ve port bilgilerini barındırıyor.</w:t>
      </w:r>
    </w:p>
    <w:p w:rsidR="00D74339" w:rsidRPr="00D74339" w:rsidRDefault="00D74339" w:rsidP="00D74339">
      <w:pPr>
        <w:pStyle w:val="ListeParagraf"/>
        <w:rPr>
          <w:b/>
          <w:sz w:val="22"/>
          <w:szCs w:val="22"/>
        </w:rPr>
      </w:pPr>
    </w:p>
    <w:p w:rsidR="00D74339" w:rsidRPr="00463042" w:rsidRDefault="00463042" w:rsidP="00893244">
      <w:pPr>
        <w:pStyle w:val="ListeParagraf"/>
        <w:numPr>
          <w:ilvl w:val="2"/>
          <w:numId w:val="13"/>
        </w:numPr>
        <w:rPr>
          <w:b/>
          <w:sz w:val="22"/>
          <w:szCs w:val="22"/>
        </w:rPr>
      </w:pPr>
      <w:proofErr w:type="gramStart"/>
      <w:r>
        <w:rPr>
          <w:b/>
          <w:sz w:val="22"/>
          <w:szCs w:val="22"/>
        </w:rPr>
        <w:t>VeritabaniIslemleri.java</w:t>
      </w:r>
      <w:proofErr w:type="gramEnd"/>
      <w:r w:rsidR="00D74339">
        <w:rPr>
          <w:b/>
          <w:sz w:val="22"/>
          <w:szCs w:val="22"/>
        </w:rPr>
        <w:t xml:space="preserve"> : </w:t>
      </w:r>
      <w:r>
        <w:rPr>
          <w:sz w:val="22"/>
          <w:szCs w:val="22"/>
        </w:rPr>
        <w:t>Bu sınıfta program için veri tabanına bağlı bütün fonksiyonel işlemler yapıldı. Bu fonksiyonları açıklamak gerekirse;</w:t>
      </w:r>
    </w:p>
    <w:p w:rsidR="00463042" w:rsidRPr="00463042" w:rsidRDefault="00463042" w:rsidP="00463042">
      <w:pPr>
        <w:pStyle w:val="ListeParagraf"/>
        <w:rPr>
          <w:b/>
          <w:sz w:val="22"/>
          <w:szCs w:val="22"/>
        </w:rPr>
      </w:pPr>
    </w:p>
    <w:p w:rsidR="00463042" w:rsidRPr="00463042" w:rsidRDefault="00463042" w:rsidP="00463042">
      <w:pPr>
        <w:pStyle w:val="ListeParagraf"/>
        <w:numPr>
          <w:ilvl w:val="0"/>
          <w:numId w:val="14"/>
        </w:numPr>
        <w:rPr>
          <w:b/>
          <w:sz w:val="22"/>
          <w:szCs w:val="22"/>
        </w:rPr>
      </w:pPr>
      <w:proofErr w:type="spellStart"/>
      <w:r w:rsidRPr="00463042">
        <w:rPr>
          <w:b/>
          <w:sz w:val="22"/>
          <w:szCs w:val="22"/>
        </w:rPr>
        <w:t>VeriTabaniIslemleri</w:t>
      </w:r>
      <w:proofErr w:type="spellEnd"/>
      <w:r w:rsidRPr="00463042">
        <w:rPr>
          <w:b/>
          <w:sz w:val="22"/>
          <w:szCs w:val="22"/>
        </w:rPr>
        <w:t>()</w:t>
      </w:r>
      <w:r>
        <w:rPr>
          <w:b/>
          <w:sz w:val="22"/>
          <w:szCs w:val="22"/>
        </w:rPr>
        <w:t xml:space="preserve">: </w:t>
      </w:r>
      <w:r>
        <w:rPr>
          <w:sz w:val="22"/>
          <w:szCs w:val="22"/>
        </w:rPr>
        <w:t xml:space="preserve">Sınıfa ait </w:t>
      </w:r>
      <w:proofErr w:type="spellStart"/>
      <w:r>
        <w:rPr>
          <w:sz w:val="22"/>
          <w:szCs w:val="22"/>
        </w:rPr>
        <w:t>constructor</w:t>
      </w:r>
      <w:proofErr w:type="spellEnd"/>
      <w:r>
        <w:rPr>
          <w:sz w:val="22"/>
          <w:szCs w:val="22"/>
        </w:rPr>
        <w:t xml:space="preserve"> fonksiyonu olup veri tabanına bağlanmak için yazmış olduğumuz fonksiyondur.</w:t>
      </w:r>
    </w:p>
    <w:p w:rsidR="00463042" w:rsidRPr="00B67DE1" w:rsidRDefault="00463042" w:rsidP="00463042">
      <w:pPr>
        <w:pStyle w:val="ListeParagraf"/>
        <w:numPr>
          <w:ilvl w:val="0"/>
          <w:numId w:val="14"/>
        </w:numPr>
        <w:rPr>
          <w:b/>
          <w:sz w:val="22"/>
          <w:szCs w:val="22"/>
        </w:rPr>
      </w:pPr>
      <w:proofErr w:type="spellStart"/>
      <w:r w:rsidRPr="00463042">
        <w:rPr>
          <w:b/>
          <w:sz w:val="22"/>
          <w:szCs w:val="22"/>
        </w:rPr>
        <w:t>GirisYap</w:t>
      </w:r>
      <w:proofErr w:type="spellEnd"/>
      <w:r w:rsidRPr="00463042">
        <w:rPr>
          <w:b/>
          <w:sz w:val="22"/>
          <w:szCs w:val="22"/>
        </w:rPr>
        <w:t>(</w:t>
      </w:r>
      <w:proofErr w:type="spellStart"/>
      <w:r w:rsidRPr="00463042">
        <w:rPr>
          <w:b/>
          <w:sz w:val="22"/>
          <w:szCs w:val="22"/>
        </w:rPr>
        <w:t>String</w:t>
      </w:r>
      <w:proofErr w:type="spellEnd"/>
      <w:r w:rsidRPr="00463042">
        <w:rPr>
          <w:b/>
          <w:sz w:val="22"/>
          <w:szCs w:val="22"/>
        </w:rPr>
        <w:t xml:space="preserve"> </w:t>
      </w:r>
      <w:proofErr w:type="spellStart"/>
      <w:r w:rsidRPr="00463042">
        <w:rPr>
          <w:b/>
          <w:sz w:val="22"/>
          <w:szCs w:val="22"/>
        </w:rPr>
        <w:t>KullaniciAdi</w:t>
      </w:r>
      <w:proofErr w:type="spellEnd"/>
      <w:r w:rsidRPr="00463042">
        <w:rPr>
          <w:b/>
          <w:sz w:val="22"/>
          <w:szCs w:val="22"/>
        </w:rPr>
        <w:t xml:space="preserve">, </w:t>
      </w:r>
      <w:proofErr w:type="spellStart"/>
      <w:r w:rsidRPr="00463042">
        <w:rPr>
          <w:b/>
          <w:sz w:val="22"/>
          <w:szCs w:val="22"/>
        </w:rPr>
        <w:t>String</w:t>
      </w:r>
      <w:proofErr w:type="spellEnd"/>
      <w:r w:rsidRPr="00463042">
        <w:rPr>
          <w:b/>
          <w:sz w:val="22"/>
          <w:szCs w:val="22"/>
        </w:rPr>
        <w:t xml:space="preserve"> Parola)</w:t>
      </w:r>
      <w:r>
        <w:rPr>
          <w:b/>
          <w:sz w:val="22"/>
          <w:szCs w:val="22"/>
        </w:rPr>
        <w:t xml:space="preserve">: </w:t>
      </w:r>
      <w:proofErr w:type="gramStart"/>
      <w:r>
        <w:rPr>
          <w:sz w:val="22"/>
          <w:szCs w:val="22"/>
        </w:rPr>
        <w:t>GirisYap.java</w:t>
      </w:r>
      <w:proofErr w:type="gramEnd"/>
      <w:r>
        <w:rPr>
          <w:sz w:val="22"/>
          <w:szCs w:val="22"/>
        </w:rPr>
        <w:t xml:space="preserve"> sınıfından gelen kullanıcı bilgilerinin veri tabanı üzerinde varlığının doğruluğu tespit edilerek </w:t>
      </w:r>
      <w:proofErr w:type="spellStart"/>
      <w:r>
        <w:rPr>
          <w:sz w:val="22"/>
          <w:szCs w:val="22"/>
        </w:rPr>
        <w:t>true</w:t>
      </w:r>
      <w:proofErr w:type="spellEnd"/>
      <w:r>
        <w:rPr>
          <w:sz w:val="22"/>
          <w:szCs w:val="22"/>
        </w:rPr>
        <w:t xml:space="preserve"> veya </w:t>
      </w:r>
      <w:proofErr w:type="spellStart"/>
      <w:r>
        <w:rPr>
          <w:sz w:val="22"/>
          <w:szCs w:val="22"/>
        </w:rPr>
        <w:t>false</w:t>
      </w:r>
      <w:proofErr w:type="spellEnd"/>
      <w:r>
        <w:rPr>
          <w:sz w:val="22"/>
          <w:szCs w:val="22"/>
        </w:rPr>
        <w:t xml:space="preserve"> değeri döndürmektedir.</w:t>
      </w:r>
    </w:p>
    <w:p w:rsidR="00B67DE1" w:rsidRPr="00B67DE1" w:rsidRDefault="00B67DE1" w:rsidP="00B67DE1">
      <w:pPr>
        <w:pStyle w:val="ListeParagraf"/>
        <w:rPr>
          <w:b/>
          <w:sz w:val="22"/>
          <w:szCs w:val="22"/>
        </w:rPr>
      </w:pPr>
    </w:p>
    <w:p w:rsidR="00B67DE1" w:rsidRPr="00B67DE1" w:rsidRDefault="00B67DE1" w:rsidP="00B67DE1">
      <w:pPr>
        <w:pStyle w:val="ListeParagraf"/>
        <w:numPr>
          <w:ilvl w:val="0"/>
          <w:numId w:val="14"/>
        </w:numPr>
        <w:rPr>
          <w:b/>
          <w:sz w:val="22"/>
          <w:szCs w:val="22"/>
        </w:rPr>
      </w:pPr>
      <w:proofErr w:type="spellStart"/>
      <w:r w:rsidRPr="00B67DE1">
        <w:rPr>
          <w:b/>
          <w:sz w:val="22"/>
          <w:szCs w:val="22"/>
        </w:rPr>
        <w:t>KullaniciEkle</w:t>
      </w:r>
      <w:proofErr w:type="spellEnd"/>
      <w:r w:rsidRPr="00B67DE1">
        <w:rPr>
          <w:b/>
          <w:sz w:val="22"/>
          <w:szCs w:val="22"/>
        </w:rPr>
        <w:t>(</w:t>
      </w:r>
      <w:proofErr w:type="spellStart"/>
      <w:r w:rsidRPr="00B67DE1">
        <w:rPr>
          <w:b/>
          <w:sz w:val="22"/>
          <w:szCs w:val="22"/>
        </w:rPr>
        <w:t>String</w:t>
      </w:r>
      <w:proofErr w:type="spellEnd"/>
      <w:r w:rsidRPr="00B67DE1">
        <w:rPr>
          <w:b/>
          <w:sz w:val="22"/>
          <w:szCs w:val="22"/>
        </w:rPr>
        <w:t xml:space="preserve"> </w:t>
      </w:r>
      <w:proofErr w:type="spellStart"/>
      <w:proofErr w:type="gramStart"/>
      <w:r w:rsidRPr="00B67DE1">
        <w:rPr>
          <w:b/>
          <w:sz w:val="22"/>
          <w:szCs w:val="22"/>
        </w:rPr>
        <w:t>AdSoyad,String</w:t>
      </w:r>
      <w:proofErr w:type="spellEnd"/>
      <w:proofErr w:type="gramEnd"/>
      <w:r w:rsidRPr="00B67DE1">
        <w:rPr>
          <w:b/>
          <w:sz w:val="22"/>
          <w:szCs w:val="22"/>
        </w:rPr>
        <w:t xml:space="preserve"> </w:t>
      </w:r>
      <w:proofErr w:type="spellStart"/>
      <w:r w:rsidRPr="00B67DE1">
        <w:rPr>
          <w:b/>
          <w:sz w:val="22"/>
          <w:szCs w:val="22"/>
        </w:rPr>
        <w:t>Eposta,String</w:t>
      </w:r>
      <w:proofErr w:type="spellEnd"/>
      <w:r w:rsidRPr="00B67DE1">
        <w:rPr>
          <w:b/>
          <w:sz w:val="22"/>
          <w:szCs w:val="22"/>
        </w:rPr>
        <w:t xml:space="preserve"> </w:t>
      </w:r>
      <w:proofErr w:type="spellStart"/>
      <w:r w:rsidRPr="00B67DE1">
        <w:rPr>
          <w:b/>
          <w:sz w:val="22"/>
          <w:szCs w:val="22"/>
        </w:rPr>
        <w:t>DogumTarihi,String</w:t>
      </w:r>
      <w:proofErr w:type="spellEnd"/>
      <w:r w:rsidRPr="00B67DE1">
        <w:rPr>
          <w:b/>
          <w:sz w:val="22"/>
          <w:szCs w:val="22"/>
        </w:rPr>
        <w:t xml:space="preserve"> </w:t>
      </w:r>
      <w:proofErr w:type="spellStart"/>
      <w:r w:rsidRPr="00B67DE1">
        <w:rPr>
          <w:b/>
          <w:sz w:val="22"/>
          <w:szCs w:val="22"/>
        </w:rPr>
        <w:t>password</w:t>
      </w:r>
      <w:proofErr w:type="spellEnd"/>
      <w:r w:rsidRPr="00B67DE1">
        <w:rPr>
          <w:b/>
          <w:sz w:val="22"/>
          <w:szCs w:val="22"/>
        </w:rPr>
        <w:t>)</w:t>
      </w:r>
      <w:r>
        <w:rPr>
          <w:b/>
          <w:sz w:val="22"/>
          <w:szCs w:val="22"/>
        </w:rPr>
        <w:t xml:space="preserve"> : </w:t>
      </w:r>
      <w:r>
        <w:rPr>
          <w:sz w:val="22"/>
          <w:szCs w:val="22"/>
        </w:rPr>
        <w:t>Kayit_Ol.java sınıfından kullanıcı bilgilerinin fonksiyona gönderilmesi ile önce kullanıcının veri tabanında kaydının var olup olmadığını kontrol ettikten sonra kayıt işlemi yapılıyor.</w:t>
      </w:r>
    </w:p>
    <w:p w:rsidR="00B67DE1" w:rsidRPr="00B67DE1" w:rsidRDefault="00B67DE1" w:rsidP="00B67DE1">
      <w:pPr>
        <w:pStyle w:val="ListeParagraf"/>
        <w:rPr>
          <w:b/>
          <w:sz w:val="22"/>
          <w:szCs w:val="22"/>
        </w:rPr>
      </w:pPr>
    </w:p>
    <w:p w:rsidR="00B67DE1" w:rsidRPr="008C29D0" w:rsidRDefault="00B67DE1" w:rsidP="00B67DE1">
      <w:pPr>
        <w:pStyle w:val="ListeParagraf"/>
        <w:numPr>
          <w:ilvl w:val="0"/>
          <w:numId w:val="14"/>
        </w:numPr>
        <w:rPr>
          <w:b/>
          <w:sz w:val="22"/>
          <w:szCs w:val="22"/>
        </w:rPr>
      </w:pPr>
      <w:proofErr w:type="spellStart"/>
      <w:r>
        <w:rPr>
          <w:b/>
          <w:sz w:val="22"/>
          <w:szCs w:val="22"/>
        </w:rPr>
        <w:t>Kull</w:t>
      </w:r>
      <w:r w:rsidRPr="00B67DE1">
        <w:rPr>
          <w:b/>
          <w:sz w:val="22"/>
          <w:szCs w:val="22"/>
        </w:rPr>
        <w:t>aniciKontrol</w:t>
      </w:r>
      <w:proofErr w:type="spellEnd"/>
      <w:r w:rsidRPr="00B67DE1">
        <w:rPr>
          <w:b/>
          <w:sz w:val="22"/>
          <w:szCs w:val="22"/>
        </w:rPr>
        <w:t>(</w:t>
      </w:r>
      <w:proofErr w:type="spellStart"/>
      <w:r w:rsidRPr="00B67DE1">
        <w:rPr>
          <w:b/>
          <w:sz w:val="22"/>
          <w:szCs w:val="22"/>
        </w:rPr>
        <w:t>String</w:t>
      </w:r>
      <w:proofErr w:type="spellEnd"/>
      <w:r w:rsidRPr="00B67DE1">
        <w:rPr>
          <w:b/>
          <w:sz w:val="22"/>
          <w:szCs w:val="22"/>
        </w:rPr>
        <w:t xml:space="preserve"> </w:t>
      </w:r>
      <w:proofErr w:type="spellStart"/>
      <w:r w:rsidRPr="00B67DE1">
        <w:rPr>
          <w:b/>
          <w:sz w:val="22"/>
          <w:szCs w:val="22"/>
        </w:rPr>
        <w:t>KullaniciAdi</w:t>
      </w:r>
      <w:proofErr w:type="spellEnd"/>
      <w:r w:rsidRPr="00B67DE1">
        <w:rPr>
          <w:b/>
          <w:sz w:val="22"/>
          <w:szCs w:val="22"/>
        </w:rPr>
        <w:t>)</w:t>
      </w:r>
      <w:r>
        <w:rPr>
          <w:b/>
          <w:sz w:val="22"/>
          <w:szCs w:val="22"/>
        </w:rPr>
        <w:t xml:space="preserve">: </w:t>
      </w:r>
      <w:proofErr w:type="spellStart"/>
      <w:r>
        <w:rPr>
          <w:sz w:val="22"/>
          <w:szCs w:val="22"/>
        </w:rPr>
        <w:t>KullaniciEkle</w:t>
      </w:r>
      <w:proofErr w:type="spellEnd"/>
      <w:r>
        <w:rPr>
          <w:sz w:val="22"/>
          <w:szCs w:val="22"/>
        </w:rPr>
        <w:t xml:space="preserve"> fonksiyonunda dediğimiz gibi kullanıcının veri tabanında daha önce kaydının varlığını kontrol etmek için bu fonksiyon ile kontrolünü yapıyoruz.</w:t>
      </w:r>
    </w:p>
    <w:p w:rsidR="008C29D0" w:rsidRPr="008C29D0" w:rsidRDefault="008C29D0" w:rsidP="008C29D0">
      <w:pPr>
        <w:pStyle w:val="ListeParagraf"/>
        <w:rPr>
          <w:b/>
          <w:sz w:val="22"/>
          <w:szCs w:val="22"/>
        </w:rPr>
      </w:pPr>
    </w:p>
    <w:p w:rsidR="008C29D0" w:rsidRPr="008C29D0" w:rsidRDefault="008C29D0" w:rsidP="008C29D0">
      <w:pPr>
        <w:pStyle w:val="ListeParagraf"/>
        <w:numPr>
          <w:ilvl w:val="0"/>
          <w:numId w:val="14"/>
        </w:numPr>
        <w:rPr>
          <w:b/>
          <w:sz w:val="22"/>
          <w:szCs w:val="22"/>
        </w:rPr>
      </w:pPr>
      <w:proofErr w:type="spellStart"/>
      <w:r w:rsidRPr="008C29D0">
        <w:rPr>
          <w:b/>
          <w:sz w:val="22"/>
          <w:szCs w:val="22"/>
        </w:rPr>
        <w:t>Kullani</w:t>
      </w:r>
      <w:r>
        <w:rPr>
          <w:b/>
          <w:sz w:val="22"/>
          <w:szCs w:val="22"/>
        </w:rPr>
        <w:t>ciBilgisi</w:t>
      </w:r>
      <w:proofErr w:type="spellEnd"/>
      <w:r>
        <w:rPr>
          <w:b/>
          <w:sz w:val="22"/>
          <w:szCs w:val="22"/>
        </w:rPr>
        <w:t>(</w:t>
      </w:r>
      <w:proofErr w:type="spellStart"/>
      <w:r>
        <w:rPr>
          <w:b/>
          <w:sz w:val="22"/>
          <w:szCs w:val="22"/>
        </w:rPr>
        <w:t>String</w:t>
      </w:r>
      <w:proofErr w:type="spellEnd"/>
      <w:r>
        <w:rPr>
          <w:b/>
          <w:sz w:val="22"/>
          <w:szCs w:val="22"/>
        </w:rPr>
        <w:t xml:space="preserve"> </w:t>
      </w:r>
      <w:proofErr w:type="spellStart"/>
      <w:r>
        <w:rPr>
          <w:b/>
          <w:sz w:val="22"/>
          <w:szCs w:val="22"/>
        </w:rPr>
        <w:t>kullanici_adi</w:t>
      </w:r>
      <w:proofErr w:type="spellEnd"/>
      <w:r>
        <w:rPr>
          <w:b/>
          <w:sz w:val="22"/>
          <w:szCs w:val="22"/>
        </w:rPr>
        <w:t xml:space="preserve">): </w:t>
      </w:r>
      <w:r>
        <w:rPr>
          <w:sz w:val="22"/>
          <w:szCs w:val="22"/>
        </w:rPr>
        <w:t xml:space="preserve">Kullanıcının ad </w:t>
      </w:r>
      <w:proofErr w:type="spellStart"/>
      <w:r>
        <w:rPr>
          <w:sz w:val="22"/>
          <w:szCs w:val="22"/>
        </w:rPr>
        <w:t>soyad</w:t>
      </w:r>
      <w:proofErr w:type="spellEnd"/>
      <w:r>
        <w:rPr>
          <w:sz w:val="22"/>
          <w:szCs w:val="22"/>
        </w:rPr>
        <w:t xml:space="preserve"> bilgisini öğrenmek için yazmış olduğumuz fonksiyondur.</w:t>
      </w:r>
    </w:p>
    <w:p w:rsidR="008C29D0" w:rsidRPr="008C29D0" w:rsidRDefault="008C29D0" w:rsidP="008C29D0">
      <w:pPr>
        <w:pStyle w:val="ListeParagraf"/>
        <w:rPr>
          <w:b/>
          <w:sz w:val="22"/>
          <w:szCs w:val="22"/>
        </w:rPr>
      </w:pPr>
    </w:p>
    <w:p w:rsidR="008C29D0" w:rsidRPr="00AB784B" w:rsidRDefault="008C29D0" w:rsidP="008C29D0">
      <w:pPr>
        <w:pStyle w:val="ListeParagraf"/>
        <w:numPr>
          <w:ilvl w:val="0"/>
          <w:numId w:val="14"/>
        </w:numPr>
        <w:rPr>
          <w:b/>
          <w:sz w:val="22"/>
          <w:szCs w:val="22"/>
        </w:rPr>
      </w:pPr>
      <w:proofErr w:type="spellStart"/>
      <w:r w:rsidRPr="008C29D0">
        <w:rPr>
          <w:b/>
          <w:sz w:val="22"/>
          <w:szCs w:val="22"/>
        </w:rPr>
        <w:t>KayitProgramListesi</w:t>
      </w:r>
      <w:proofErr w:type="spellEnd"/>
      <w:r w:rsidRPr="008C29D0">
        <w:rPr>
          <w:b/>
          <w:sz w:val="22"/>
          <w:szCs w:val="22"/>
        </w:rPr>
        <w:t>(</w:t>
      </w:r>
      <w:proofErr w:type="spellStart"/>
      <w:r w:rsidRPr="008C29D0">
        <w:rPr>
          <w:b/>
          <w:sz w:val="22"/>
          <w:szCs w:val="22"/>
        </w:rPr>
        <w:t>int</w:t>
      </w:r>
      <w:proofErr w:type="spellEnd"/>
      <w:r w:rsidRPr="008C29D0">
        <w:rPr>
          <w:b/>
          <w:sz w:val="22"/>
          <w:szCs w:val="22"/>
        </w:rPr>
        <w:t xml:space="preserve"> tur)</w:t>
      </w:r>
      <w:r>
        <w:rPr>
          <w:b/>
          <w:sz w:val="22"/>
          <w:szCs w:val="22"/>
        </w:rPr>
        <w:t xml:space="preserve">: </w:t>
      </w:r>
      <w:r>
        <w:rPr>
          <w:sz w:val="22"/>
          <w:szCs w:val="22"/>
        </w:rPr>
        <w:t>Kayıt esnasında seçilen türlere göre programları listelemek için yazılmış olduğumuz fonksiyondur.</w:t>
      </w:r>
    </w:p>
    <w:p w:rsidR="00AB784B" w:rsidRPr="00AB784B" w:rsidRDefault="00AB784B" w:rsidP="00AB784B">
      <w:pPr>
        <w:pStyle w:val="ListeParagraf"/>
        <w:rPr>
          <w:b/>
          <w:sz w:val="22"/>
          <w:szCs w:val="22"/>
        </w:rPr>
      </w:pPr>
    </w:p>
    <w:p w:rsidR="00AB784B" w:rsidRPr="00AB784B" w:rsidRDefault="00AB784B" w:rsidP="00AB784B">
      <w:pPr>
        <w:pStyle w:val="ListeParagraf"/>
        <w:numPr>
          <w:ilvl w:val="0"/>
          <w:numId w:val="14"/>
        </w:numPr>
        <w:rPr>
          <w:b/>
          <w:sz w:val="22"/>
          <w:szCs w:val="22"/>
        </w:rPr>
      </w:pPr>
      <w:proofErr w:type="spellStart"/>
      <w:r w:rsidRPr="00AB784B">
        <w:rPr>
          <w:b/>
          <w:sz w:val="22"/>
          <w:szCs w:val="22"/>
        </w:rPr>
        <w:t>ArrayList</w:t>
      </w:r>
      <w:proofErr w:type="spellEnd"/>
      <w:r w:rsidRPr="00AB784B">
        <w:rPr>
          <w:b/>
          <w:sz w:val="22"/>
          <w:szCs w:val="22"/>
        </w:rPr>
        <w:t xml:space="preserve">&lt;Programlar&gt; </w:t>
      </w:r>
      <w:proofErr w:type="spellStart"/>
      <w:r w:rsidRPr="00AB784B">
        <w:rPr>
          <w:b/>
          <w:sz w:val="22"/>
          <w:szCs w:val="22"/>
        </w:rPr>
        <w:t>ProgramlariGetir</w:t>
      </w:r>
      <w:proofErr w:type="spellEnd"/>
      <w:r w:rsidRPr="00AB784B">
        <w:rPr>
          <w:b/>
          <w:sz w:val="22"/>
          <w:szCs w:val="22"/>
        </w:rPr>
        <w:t xml:space="preserve">(): </w:t>
      </w:r>
      <w:r w:rsidRPr="00AB784B">
        <w:rPr>
          <w:sz w:val="22"/>
          <w:szCs w:val="22"/>
        </w:rPr>
        <w:t>Bu</w:t>
      </w:r>
      <w:r>
        <w:rPr>
          <w:b/>
          <w:sz w:val="22"/>
          <w:szCs w:val="22"/>
        </w:rPr>
        <w:t xml:space="preserve"> </w:t>
      </w:r>
      <w:r w:rsidRPr="00AB784B">
        <w:rPr>
          <w:sz w:val="22"/>
          <w:szCs w:val="22"/>
        </w:rPr>
        <w:t>fonksiyon</w:t>
      </w:r>
      <w:r>
        <w:rPr>
          <w:b/>
          <w:sz w:val="22"/>
          <w:szCs w:val="22"/>
        </w:rPr>
        <w:t xml:space="preserve"> </w:t>
      </w:r>
      <w:r>
        <w:rPr>
          <w:sz w:val="22"/>
          <w:szCs w:val="22"/>
        </w:rPr>
        <w:t xml:space="preserve">programları listelemek için </w:t>
      </w:r>
      <w:proofErr w:type="gramStart"/>
      <w:r>
        <w:rPr>
          <w:sz w:val="22"/>
          <w:szCs w:val="22"/>
        </w:rPr>
        <w:t>Programlar.java</w:t>
      </w:r>
      <w:proofErr w:type="gramEnd"/>
      <w:r>
        <w:rPr>
          <w:sz w:val="22"/>
          <w:szCs w:val="22"/>
        </w:rPr>
        <w:t xml:space="preserve"> sınıfı oluşturduk bu sınıf içerisine kaydını yazdığımız programları listelememizi sağlamaktadır.</w:t>
      </w:r>
    </w:p>
    <w:p w:rsidR="00AB784B" w:rsidRPr="00AB784B" w:rsidRDefault="00AB784B" w:rsidP="00AB784B">
      <w:pPr>
        <w:pStyle w:val="ListeParagraf"/>
        <w:rPr>
          <w:b/>
          <w:sz w:val="22"/>
          <w:szCs w:val="22"/>
        </w:rPr>
      </w:pPr>
    </w:p>
    <w:p w:rsidR="00AB784B" w:rsidRPr="00674420" w:rsidRDefault="00AB784B" w:rsidP="00AB784B">
      <w:pPr>
        <w:pStyle w:val="ListeParagraf"/>
        <w:numPr>
          <w:ilvl w:val="0"/>
          <w:numId w:val="14"/>
        </w:numPr>
        <w:rPr>
          <w:b/>
          <w:sz w:val="22"/>
          <w:szCs w:val="22"/>
        </w:rPr>
      </w:pPr>
      <w:proofErr w:type="spellStart"/>
      <w:r w:rsidRPr="00AB784B">
        <w:rPr>
          <w:b/>
          <w:sz w:val="22"/>
          <w:szCs w:val="22"/>
        </w:rPr>
        <w:t>Turler</w:t>
      </w:r>
      <w:proofErr w:type="spellEnd"/>
      <w:r w:rsidRPr="00AB784B">
        <w:rPr>
          <w:b/>
          <w:sz w:val="22"/>
          <w:szCs w:val="22"/>
        </w:rPr>
        <w:t>(</w:t>
      </w:r>
      <w:proofErr w:type="spellStart"/>
      <w:r w:rsidRPr="00AB784B">
        <w:rPr>
          <w:b/>
          <w:sz w:val="22"/>
          <w:szCs w:val="22"/>
        </w:rPr>
        <w:t>int</w:t>
      </w:r>
      <w:proofErr w:type="spellEnd"/>
      <w:r w:rsidRPr="00AB784B">
        <w:rPr>
          <w:b/>
          <w:sz w:val="22"/>
          <w:szCs w:val="22"/>
        </w:rPr>
        <w:t xml:space="preserve"> </w:t>
      </w:r>
      <w:proofErr w:type="spellStart"/>
      <w:r w:rsidRPr="00AB784B">
        <w:rPr>
          <w:b/>
          <w:sz w:val="22"/>
          <w:szCs w:val="22"/>
        </w:rPr>
        <w:t>id</w:t>
      </w:r>
      <w:proofErr w:type="spellEnd"/>
      <w:r w:rsidRPr="00AB784B">
        <w:rPr>
          <w:b/>
          <w:sz w:val="22"/>
          <w:szCs w:val="22"/>
        </w:rPr>
        <w:t>)</w:t>
      </w:r>
      <w:r>
        <w:rPr>
          <w:b/>
          <w:sz w:val="22"/>
          <w:szCs w:val="22"/>
        </w:rPr>
        <w:t xml:space="preserve">: </w:t>
      </w:r>
      <w:r>
        <w:rPr>
          <w:sz w:val="22"/>
          <w:szCs w:val="22"/>
        </w:rPr>
        <w:t>Programları listelerken bir programın birden fazla türe ait olmasından dolayı bu türleri listelemek için yazmış olduğumuz bu fonksiy</w:t>
      </w:r>
      <w:r w:rsidR="00674420">
        <w:rPr>
          <w:sz w:val="22"/>
          <w:szCs w:val="22"/>
        </w:rPr>
        <w:t xml:space="preserve">onda arada virgülleri düzenli yazmak için </w:t>
      </w:r>
      <w:proofErr w:type="spellStart"/>
      <w:r w:rsidR="00674420">
        <w:rPr>
          <w:sz w:val="22"/>
          <w:szCs w:val="22"/>
        </w:rPr>
        <w:t>TurAdeti</w:t>
      </w:r>
      <w:proofErr w:type="spellEnd"/>
      <w:r w:rsidR="00674420">
        <w:rPr>
          <w:sz w:val="22"/>
          <w:szCs w:val="22"/>
        </w:rPr>
        <w:t xml:space="preserve"> fonksiyonundan gelen adet bilgisine göre yazılmaktadır.</w:t>
      </w:r>
    </w:p>
    <w:p w:rsidR="00674420" w:rsidRPr="00674420" w:rsidRDefault="00674420" w:rsidP="00674420">
      <w:pPr>
        <w:pStyle w:val="ListeParagraf"/>
        <w:rPr>
          <w:b/>
          <w:sz w:val="22"/>
          <w:szCs w:val="22"/>
        </w:rPr>
      </w:pPr>
    </w:p>
    <w:p w:rsidR="00674420" w:rsidRPr="00674420" w:rsidRDefault="00674420" w:rsidP="00674420">
      <w:pPr>
        <w:pStyle w:val="ListeParagraf"/>
        <w:numPr>
          <w:ilvl w:val="0"/>
          <w:numId w:val="14"/>
        </w:numPr>
        <w:rPr>
          <w:b/>
          <w:sz w:val="22"/>
          <w:szCs w:val="22"/>
        </w:rPr>
      </w:pPr>
      <w:proofErr w:type="spellStart"/>
      <w:r w:rsidRPr="00674420">
        <w:rPr>
          <w:b/>
          <w:sz w:val="22"/>
          <w:szCs w:val="22"/>
        </w:rPr>
        <w:t>Tur_</w:t>
      </w:r>
      <w:proofErr w:type="gramStart"/>
      <w:r w:rsidRPr="00674420">
        <w:rPr>
          <w:b/>
          <w:sz w:val="22"/>
          <w:szCs w:val="22"/>
        </w:rPr>
        <w:t>Adeti</w:t>
      </w:r>
      <w:proofErr w:type="spellEnd"/>
      <w:proofErr w:type="gramEnd"/>
      <w:r w:rsidRPr="00674420">
        <w:rPr>
          <w:b/>
          <w:sz w:val="22"/>
          <w:szCs w:val="22"/>
        </w:rPr>
        <w:t>(</w:t>
      </w:r>
      <w:proofErr w:type="spellStart"/>
      <w:r w:rsidRPr="00674420">
        <w:rPr>
          <w:b/>
          <w:sz w:val="22"/>
          <w:szCs w:val="22"/>
        </w:rPr>
        <w:t>int</w:t>
      </w:r>
      <w:proofErr w:type="spellEnd"/>
      <w:r w:rsidRPr="00674420">
        <w:rPr>
          <w:b/>
          <w:sz w:val="22"/>
          <w:szCs w:val="22"/>
        </w:rPr>
        <w:t xml:space="preserve"> </w:t>
      </w:r>
      <w:proofErr w:type="spellStart"/>
      <w:r w:rsidRPr="00674420">
        <w:rPr>
          <w:b/>
          <w:sz w:val="22"/>
          <w:szCs w:val="22"/>
        </w:rPr>
        <w:t>id</w:t>
      </w:r>
      <w:proofErr w:type="spellEnd"/>
      <w:r w:rsidRPr="00674420">
        <w:rPr>
          <w:b/>
          <w:sz w:val="22"/>
          <w:szCs w:val="22"/>
        </w:rPr>
        <w:t>)</w:t>
      </w:r>
      <w:r>
        <w:rPr>
          <w:b/>
          <w:sz w:val="22"/>
          <w:szCs w:val="22"/>
        </w:rPr>
        <w:t xml:space="preserve">: </w:t>
      </w:r>
      <w:proofErr w:type="spellStart"/>
      <w:r>
        <w:rPr>
          <w:sz w:val="22"/>
          <w:szCs w:val="22"/>
        </w:rPr>
        <w:t>Turler</w:t>
      </w:r>
      <w:proofErr w:type="spellEnd"/>
      <w:r>
        <w:rPr>
          <w:sz w:val="22"/>
          <w:szCs w:val="22"/>
        </w:rPr>
        <w:t xml:space="preserve"> fonksiyonunda belirtiğimiz üzere bir programa ait kaç adet tür olduğunu bulmak için kullanıyoruz.</w:t>
      </w:r>
    </w:p>
    <w:p w:rsidR="00674420" w:rsidRPr="00674420" w:rsidRDefault="00674420" w:rsidP="00674420">
      <w:pPr>
        <w:pStyle w:val="ListeParagraf"/>
        <w:rPr>
          <w:b/>
          <w:sz w:val="22"/>
          <w:szCs w:val="22"/>
        </w:rPr>
      </w:pPr>
    </w:p>
    <w:p w:rsidR="00674420" w:rsidRPr="00674420" w:rsidRDefault="00674420" w:rsidP="00674420">
      <w:pPr>
        <w:pStyle w:val="ListeParagraf"/>
        <w:numPr>
          <w:ilvl w:val="0"/>
          <w:numId w:val="14"/>
        </w:numPr>
        <w:rPr>
          <w:b/>
          <w:sz w:val="22"/>
          <w:szCs w:val="22"/>
        </w:rPr>
      </w:pPr>
      <w:proofErr w:type="spellStart"/>
      <w:r w:rsidRPr="00674420">
        <w:rPr>
          <w:b/>
          <w:sz w:val="22"/>
          <w:szCs w:val="22"/>
        </w:rPr>
        <w:t>TurBul</w:t>
      </w:r>
      <w:proofErr w:type="spellEnd"/>
      <w:r w:rsidRPr="00674420">
        <w:rPr>
          <w:b/>
          <w:sz w:val="22"/>
          <w:szCs w:val="22"/>
        </w:rPr>
        <w:t>(</w:t>
      </w:r>
      <w:proofErr w:type="spellStart"/>
      <w:r w:rsidRPr="00674420">
        <w:rPr>
          <w:b/>
          <w:sz w:val="22"/>
          <w:szCs w:val="22"/>
        </w:rPr>
        <w:t>int</w:t>
      </w:r>
      <w:proofErr w:type="spellEnd"/>
      <w:r w:rsidRPr="00674420">
        <w:rPr>
          <w:b/>
          <w:sz w:val="22"/>
          <w:szCs w:val="22"/>
        </w:rPr>
        <w:t xml:space="preserve"> tur)</w:t>
      </w:r>
      <w:r>
        <w:rPr>
          <w:b/>
          <w:sz w:val="22"/>
          <w:szCs w:val="22"/>
        </w:rPr>
        <w:t xml:space="preserve">: </w:t>
      </w:r>
      <w:r>
        <w:rPr>
          <w:sz w:val="22"/>
          <w:szCs w:val="22"/>
        </w:rPr>
        <w:t>Tür adını bulmak için yazdığımız fonksiyondur.</w:t>
      </w:r>
    </w:p>
    <w:p w:rsidR="00674420" w:rsidRPr="00674420" w:rsidRDefault="00674420" w:rsidP="00674420">
      <w:pPr>
        <w:pStyle w:val="ListeParagraf"/>
        <w:rPr>
          <w:b/>
          <w:sz w:val="22"/>
          <w:szCs w:val="22"/>
        </w:rPr>
      </w:pPr>
    </w:p>
    <w:p w:rsidR="00674420" w:rsidRPr="00674420" w:rsidRDefault="00674420" w:rsidP="00674420">
      <w:pPr>
        <w:pStyle w:val="ListeParagraf"/>
        <w:numPr>
          <w:ilvl w:val="0"/>
          <w:numId w:val="14"/>
        </w:numPr>
        <w:rPr>
          <w:b/>
          <w:sz w:val="22"/>
          <w:szCs w:val="22"/>
        </w:rPr>
      </w:pPr>
      <w:proofErr w:type="spellStart"/>
      <w:r w:rsidRPr="00674420">
        <w:rPr>
          <w:b/>
          <w:sz w:val="22"/>
          <w:szCs w:val="22"/>
        </w:rPr>
        <w:lastRenderedPageBreak/>
        <w:t>ProgramIzlemeKontrol</w:t>
      </w:r>
      <w:proofErr w:type="spellEnd"/>
      <w:r w:rsidRPr="00674420">
        <w:rPr>
          <w:b/>
          <w:sz w:val="22"/>
          <w:szCs w:val="22"/>
        </w:rPr>
        <w:t>(</w:t>
      </w:r>
      <w:proofErr w:type="spellStart"/>
      <w:r w:rsidRPr="00674420">
        <w:rPr>
          <w:b/>
          <w:sz w:val="22"/>
          <w:szCs w:val="22"/>
        </w:rPr>
        <w:t>String</w:t>
      </w:r>
      <w:proofErr w:type="spellEnd"/>
      <w:r w:rsidRPr="00674420">
        <w:rPr>
          <w:b/>
          <w:sz w:val="22"/>
          <w:szCs w:val="22"/>
        </w:rPr>
        <w:t xml:space="preserve"> </w:t>
      </w:r>
      <w:proofErr w:type="spellStart"/>
      <w:r w:rsidRPr="00674420">
        <w:rPr>
          <w:b/>
          <w:sz w:val="22"/>
          <w:szCs w:val="22"/>
        </w:rPr>
        <w:t>program_</w:t>
      </w:r>
      <w:proofErr w:type="gramStart"/>
      <w:r w:rsidRPr="00674420">
        <w:rPr>
          <w:b/>
          <w:sz w:val="22"/>
          <w:szCs w:val="22"/>
        </w:rPr>
        <w:t>id,String</w:t>
      </w:r>
      <w:proofErr w:type="spellEnd"/>
      <w:proofErr w:type="gramEnd"/>
      <w:r w:rsidRPr="00674420">
        <w:rPr>
          <w:b/>
          <w:sz w:val="22"/>
          <w:szCs w:val="22"/>
        </w:rPr>
        <w:t xml:space="preserve"> </w:t>
      </w:r>
      <w:proofErr w:type="spellStart"/>
      <w:r w:rsidRPr="00674420">
        <w:rPr>
          <w:b/>
          <w:sz w:val="22"/>
          <w:szCs w:val="22"/>
        </w:rPr>
        <w:t>KullaniciAdi</w:t>
      </w:r>
      <w:proofErr w:type="spellEnd"/>
      <w:r w:rsidRPr="00674420">
        <w:rPr>
          <w:b/>
          <w:sz w:val="22"/>
          <w:szCs w:val="22"/>
        </w:rPr>
        <w:t>)</w:t>
      </w:r>
      <w:r>
        <w:rPr>
          <w:b/>
          <w:sz w:val="22"/>
          <w:szCs w:val="22"/>
        </w:rPr>
        <w:t xml:space="preserve">: </w:t>
      </w:r>
      <w:r>
        <w:rPr>
          <w:sz w:val="22"/>
          <w:szCs w:val="22"/>
        </w:rPr>
        <w:t>Kullanıcının programı daha önce izleyip izlemediğini kontrol etmemize yardımcı oluyor.</w:t>
      </w:r>
    </w:p>
    <w:p w:rsidR="00674420" w:rsidRPr="00674420" w:rsidRDefault="00674420" w:rsidP="00674420">
      <w:pPr>
        <w:pStyle w:val="ListeParagraf"/>
        <w:rPr>
          <w:b/>
          <w:sz w:val="22"/>
          <w:szCs w:val="22"/>
        </w:rPr>
      </w:pPr>
    </w:p>
    <w:p w:rsidR="00674420" w:rsidRPr="00674420" w:rsidRDefault="00674420" w:rsidP="00674420">
      <w:pPr>
        <w:pStyle w:val="ListeParagraf"/>
        <w:numPr>
          <w:ilvl w:val="0"/>
          <w:numId w:val="14"/>
        </w:numPr>
        <w:rPr>
          <w:b/>
          <w:sz w:val="22"/>
          <w:szCs w:val="22"/>
        </w:rPr>
      </w:pPr>
      <w:proofErr w:type="spellStart"/>
      <w:r w:rsidRPr="00674420">
        <w:rPr>
          <w:b/>
          <w:sz w:val="22"/>
          <w:szCs w:val="22"/>
        </w:rPr>
        <w:t>KullaniciIzlemeOlustur</w:t>
      </w:r>
      <w:proofErr w:type="spellEnd"/>
      <w:r w:rsidRPr="00674420">
        <w:rPr>
          <w:b/>
          <w:sz w:val="22"/>
          <w:szCs w:val="22"/>
        </w:rPr>
        <w:t>(</w:t>
      </w:r>
      <w:proofErr w:type="spellStart"/>
      <w:r w:rsidRPr="00674420">
        <w:rPr>
          <w:b/>
          <w:sz w:val="22"/>
          <w:szCs w:val="22"/>
        </w:rPr>
        <w:t>String</w:t>
      </w:r>
      <w:proofErr w:type="spellEnd"/>
      <w:r w:rsidRPr="00674420">
        <w:rPr>
          <w:b/>
          <w:sz w:val="22"/>
          <w:szCs w:val="22"/>
        </w:rPr>
        <w:t xml:space="preserve"> </w:t>
      </w:r>
      <w:proofErr w:type="spellStart"/>
      <w:r w:rsidRPr="00674420">
        <w:rPr>
          <w:b/>
          <w:sz w:val="22"/>
          <w:szCs w:val="22"/>
        </w:rPr>
        <w:t>program_id</w:t>
      </w:r>
      <w:proofErr w:type="spellEnd"/>
      <w:r w:rsidRPr="00674420">
        <w:rPr>
          <w:b/>
          <w:sz w:val="22"/>
          <w:szCs w:val="22"/>
        </w:rPr>
        <w:t xml:space="preserve">, </w:t>
      </w:r>
      <w:proofErr w:type="spellStart"/>
      <w:r w:rsidRPr="00674420">
        <w:rPr>
          <w:b/>
          <w:sz w:val="22"/>
          <w:szCs w:val="22"/>
        </w:rPr>
        <w:t>int</w:t>
      </w:r>
      <w:proofErr w:type="spellEnd"/>
      <w:r w:rsidRPr="00674420">
        <w:rPr>
          <w:b/>
          <w:sz w:val="22"/>
          <w:szCs w:val="22"/>
        </w:rPr>
        <w:t xml:space="preserve"> </w:t>
      </w:r>
      <w:proofErr w:type="spellStart"/>
      <w:r w:rsidRPr="00674420">
        <w:rPr>
          <w:b/>
          <w:sz w:val="22"/>
          <w:szCs w:val="22"/>
        </w:rPr>
        <w:t>user_id</w:t>
      </w:r>
      <w:proofErr w:type="spellEnd"/>
      <w:r w:rsidRPr="00674420">
        <w:rPr>
          <w:b/>
          <w:sz w:val="22"/>
          <w:szCs w:val="22"/>
        </w:rPr>
        <w:t>)</w:t>
      </w:r>
      <w:r>
        <w:rPr>
          <w:b/>
          <w:sz w:val="22"/>
          <w:szCs w:val="22"/>
        </w:rPr>
        <w:t xml:space="preserve">: </w:t>
      </w:r>
      <w:r>
        <w:rPr>
          <w:sz w:val="22"/>
          <w:szCs w:val="22"/>
        </w:rPr>
        <w:t>Kullanıcı programı ilk defa izliyor ise izlenme kaydını oluşturuyoruz.</w:t>
      </w:r>
    </w:p>
    <w:p w:rsidR="00674420" w:rsidRPr="00674420" w:rsidRDefault="00674420" w:rsidP="00674420">
      <w:pPr>
        <w:pStyle w:val="ListeParagraf"/>
        <w:rPr>
          <w:b/>
          <w:sz w:val="22"/>
          <w:szCs w:val="22"/>
        </w:rPr>
      </w:pPr>
    </w:p>
    <w:p w:rsidR="00674420" w:rsidRPr="00674420" w:rsidRDefault="00674420" w:rsidP="00674420">
      <w:pPr>
        <w:pStyle w:val="ListeParagraf"/>
        <w:numPr>
          <w:ilvl w:val="0"/>
          <w:numId w:val="14"/>
        </w:numPr>
        <w:rPr>
          <w:b/>
          <w:sz w:val="22"/>
          <w:szCs w:val="22"/>
        </w:rPr>
      </w:pPr>
      <w:proofErr w:type="spellStart"/>
      <w:r w:rsidRPr="00674420">
        <w:rPr>
          <w:b/>
          <w:sz w:val="22"/>
          <w:szCs w:val="22"/>
        </w:rPr>
        <w:t>KullaniciIzlemeGuncelle</w:t>
      </w:r>
      <w:proofErr w:type="spellEnd"/>
      <w:r w:rsidRPr="00674420">
        <w:rPr>
          <w:b/>
          <w:sz w:val="22"/>
          <w:szCs w:val="22"/>
        </w:rPr>
        <w:t>(</w:t>
      </w:r>
      <w:proofErr w:type="spellStart"/>
      <w:r w:rsidRPr="00674420">
        <w:rPr>
          <w:b/>
          <w:sz w:val="22"/>
          <w:szCs w:val="22"/>
        </w:rPr>
        <w:t>String</w:t>
      </w:r>
      <w:proofErr w:type="spellEnd"/>
      <w:r w:rsidRPr="00674420">
        <w:rPr>
          <w:b/>
          <w:sz w:val="22"/>
          <w:szCs w:val="22"/>
        </w:rPr>
        <w:t xml:space="preserve"> </w:t>
      </w:r>
      <w:proofErr w:type="spellStart"/>
      <w:r w:rsidRPr="00674420">
        <w:rPr>
          <w:b/>
          <w:sz w:val="22"/>
          <w:szCs w:val="22"/>
        </w:rPr>
        <w:t>program_</w:t>
      </w:r>
      <w:proofErr w:type="gramStart"/>
      <w:r w:rsidRPr="00674420">
        <w:rPr>
          <w:b/>
          <w:sz w:val="22"/>
          <w:szCs w:val="22"/>
        </w:rPr>
        <w:t>id,int</w:t>
      </w:r>
      <w:proofErr w:type="spellEnd"/>
      <w:proofErr w:type="gramEnd"/>
      <w:r w:rsidRPr="00674420">
        <w:rPr>
          <w:b/>
          <w:sz w:val="22"/>
          <w:szCs w:val="22"/>
        </w:rPr>
        <w:t xml:space="preserve"> </w:t>
      </w:r>
      <w:proofErr w:type="spellStart"/>
      <w:r w:rsidRPr="00674420">
        <w:rPr>
          <w:b/>
          <w:sz w:val="22"/>
          <w:szCs w:val="22"/>
        </w:rPr>
        <w:t>user_id</w:t>
      </w:r>
      <w:proofErr w:type="spellEnd"/>
      <w:r w:rsidRPr="00674420">
        <w:rPr>
          <w:b/>
          <w:sz w:val="22"/>
          <w:szCs w:val="22"/>
        </w:rPr>
        <w:t xml:space="preserve">, </w:t>
      </w:r>
      <w:proofErr w:type="spellStart"/>
      <w:r w:rsidRPr="00674420">
        <w:rPr>
          <w:b/>
          <w:sz w:val="22"/>
          <w:szCs w:val="22"/>
        </w:rPr>
        <w:t>int</w:t>
      </w:r>
      <w:proofErr w:type="spellEnd"/>
      <w:r w:rsidRPr="00674420">
        <w:rPr>
          <w:b/>
          <w:sz w:val="22"/>
          <w:szCs w:val="22"/>
        </w:rPr>
        <w:t xml:space="preserve"> bolum, </w:t>
      </w:r>
      <w:proofErr w:type="spellStart"/>
      <w:r w:rsidRPr="00674420">
        <w:rPr>
          <w:b/>
          <w:sz w:val="22"/>
          <w:szCs w:val="22"/>
        </w:rPr>
        <w:t>String</w:t>
      </w:r>
      <w:proofErr w:type="spellEnd"/>
      <w:r w:rsidRPr="00674420">
        <w:rPr>
          <w:b/>
          <w:sz w:val="22"/>
          <w:szCs w:val="22"/>
        </w:rPr>
        <w:t xml:space="preserve"> sure)</w:t>
      </w:r>
      <w:r>
        <w:rPr>
          <w:b/>
          <w:sz w:val="22"/>
          <w:szCs w:val="22"/>
        </w:rPr>
        <w:t xml:space="preserve">: </w:t>
      </w:r>
      <w:r>
        <w:rPr>
          <w:sz w:val="22"/>
          <w:szCs w:val="22"/>
        </w:rPr>
        <w:t>Kullanıcı programı yarım bırakıp programı kapatması sonucu tekrar programa izlemeye geldiğinde nerede kaldığını ve daha sonra izlediği yere kadar olan süreyi ve bölümü güncelliyoruz.</w:t>
      </w:r>
    </w:p>
    <w:p w:rsidR="00674420" w:rsidRPr="00674420" w:rsidRDefault="00674420" w:rsidP="00674420">
      <w:pPr>
        <w:pStyle w:val="ListeParagraf"/>
        <w:rPr>
          <w:b/>
          <w:sz w:val="22"/>
          <w:szCs w:val="22"/>
        </w:rPr>
      </w:pPr>
    </w:p>
    <w:p w:rsidR="00674420" w:rsidRPr="00674420" w:rsidRDefault="00674420" w:rsidP="00674420">
      <w:pPr>
        <w:pStyle w:val="ListeParagraf"/>
        <w:numPr>
          <w:ilvl w:val="0"/>
          <w:numId w:val="14"/>
        </w:numPr>
        <w:rPr>
          <w:b/>
          <w:sz w:val="22"/>
          <w:szCs w:val="22"/>
        </w:rPr>
      </w:pPr>
      <w:proofErr w:type="spellStart"/>
      <w:r w:rsidRPr="00674420">
        <w:rPr>
          <w:b/>
          <w:sz w:val="22"/>
          <w:szCs w:val="22"/>
        </w:rPr>
        <w:t>UserIdBul</w:t>
      </w:r>
      <w:proofErr w:type="spellEnd"/>
      <w:r w:rsidRPr="00674420">
        <w:rPr>
          <w:b/>
          <w:sz w:val="22"/>
          <w:szCs w:val="22"/>
        </w:rPr>
        <w:t>(</w:t>
      </w:r>
      <w:proofErr w:type="spellStart"/>
      <w:r w:rsidRPr="00674420">
        <w:rPr>
          <w:b/>
          <w:sz w:val="22"/>
          <w:szCs w:val="22"/>
        </w:rPr>
        <w:t>String</w:t>
      </w:r>
      <w:proofErr w:type="spellEnd"/>
      <w:r w:rsidRPr="00674420">
        <w:rPr>
          <w:b/>
          <w:sz w:val="22"/>
          <w:szCs w:val="22"/>
        </w:rPr>
        <w:t xml:space="preserve"> </w:t>
      </w:r>
      <w:proofErr w:type="spellStart"/>
      <w:r w:rsidRPr="00674420">
        <w:rPr>
          <w:b/>
          <w:sz w:val="22"/>
          <w:szCs w:val="22"/>
        </w:rPr>
        <w:t>Kullanici</w:t>
      </w:r>
      <w:proofErr w:type="spellEnd"/>
      <w:r w:rsidRPr="00674420">
        <w:rPr>
          <w:b/>
          <w:sz w:val="22"/>
          <w:szCs w:val="22"/>
        </w:rPr>
        <w:t>)</w:t>
      </w:r>
      <w:r>
        <w:rPr>
          <w:b/>
          <w:sz w:val="22"/>
          <w:szCs w:val="22"/>
        </w:rPr>
        <w:t xml:space="preserve">: </w:t>
      </w:r>
      <w:r>
        <w:rPr>
          <w:sz w:val="22"/>
          <w:szCs w:val="22"/>
        </w:rPr>
        <w:t xml:space="preserve">Kullanıcı </w:t>
      </w:r>
      <w:proofErr w:type="spellStart"/>
      <w:r>
        <w:rPr>
          <w:sz w:val="22"/>
          <w:szCs w:val="22"/>
        </w:rPr>
        <w:t>id</w:t>
      </w:r>
      <w:proofErr w:type="spellEnd"/>
      <w:r>
        <w:rPr>
          <w:sz w:val="22"/>
          <w:szCs w:val="22"/>
        </w:rPr>
        <w:t xml:space="preserve"> ‘sini öğrenmek için yazmış olduğumuz fonksiyondur. </w:t>
      </w:r>
    </w:p>
    <w:p w:rsidR="00674420" w:rsidRPr="00674420" w:rsidRDefault="00674420" w:rsidP="00674420">
      <w:pPr>
        <w:pStyle w:val="ListeParagraf"/>
        <w:rPr>
          <w:b/>
          <w:sz w:val="22"/>
          <w:szCs w:val="22"/>
        </w:rPr>
      </w:pPr>
    </w:p>
    <w:p w:rsidR="00674420" w:rsidRPr="00674420" w:rsidRDefault="00674420" w:rsidP="00674420">
      <w:pPr>
        <w:pStyle w:val="ListeParagraf"/>
        <w:numPr>
          <w:ilvl w:val="0"/>
          <w:numId w:val="14"/>
        </w:numPr>
        <w:rPr>
          <w:b/>
          <w:sz w:val="22"/>
          <w:szCs w:val="22"/>
        </w:rPr>
      </w:pPr>
      <w:proofErr w:type="spellStart"/>
      <w:r w:rsidRPr="00674420">
        <w:rPr>
          <w:b/>
          <w:sz w:val="22"/>
          <w:szCs w:val="22"/>
        </w:rPr>
        <w:t>ProgramBilgileri</w:t>
      </w:r>
      <w:proofErr w:type="spellEnd"/>
      <w:r w:rsidRPr="00674420">
        <w:rPr>
          <w:b/>
          <w:sz w:val="22"/>
          <w:szCs w:val="22"/>
        </w:rPr>
        <w:t>(</w:t>
      </w:r>
      <w:proofErr w:type="spellStart"/>
      <w:r w:rsidRPr="00674420">
        <w:rPr>
          <w:b/>
          <w:sz w:val="22"/>
          <w:szCs w:val="22"/>
        </w:rPr>
        <w:t>String</w:t>
      </w:r>
      <w:proofErr w:type="spellEnd"/>
      <w:r w:rsidRPr="00674420">
        <w:rPr>
          <w:b/>
          <w:sz w:val="22"/>
          <w:szCs w:val="22"/>
        </w:rPr>
        <w:t xml:space="preserve"> Program)</w:t>
      </w:r>
      <w:r>
        <w:rPr>
          <w:b/>
          <w:sz w:val="22"/>
          <w:szCs w:val="22"/>
        </w:rPr>
        <w:t xml:space="preserve">: </w:t>
      </w:r>
      <w:r>
        <w:rPr>
          <w:sz w:val="22"/>
          <w:szCs w:val="22"/>
        </w:rPr>
        <w:t>Kullanıcı program izleme ara yüzüne geldiğinde programa ait genel bilgileri görüntülemek için veri tabanından gelen bilgileri alıyoruz.</w:t>
      </w:r>
    </w:p>
    <w:p w:rsidR="00674420" w:rsidRPr="00674420" w:rsidRDefault="00674420" w:rsidP="00674420">
      <w:pPr>
        <w:pStyle w:val="ListeParagraf"/>
        <w:rPr>
          <w:sz w:val="22"/>
          <w:szCs w:val="22"/>
        </w:rPr>
      </w:pPr>
    </w:p>
    <w:p w:rsidR="00674420" w:rsidRPr="00CC4B4E" w:rsidRDefault="00674420" w:rsidP="00674420">
      <w:pPr>
        <w:pStyle w:val="ListeParagraf"/>
        <w:numPr>
          <w:ilvl w:val="0"/>
          <w:numId w:val="14"/>
        </w:numPr>
        <w:rPr>
          <w:b/>
          <w:sz w:val="22"/>
          <w:szCs w:val="22"/>
        </w:rPr>
      </w:pPr>
      <w:proofErr w:type="spellStart"/>
      <w:r w:rsidRPr="00674420">
        <w:rPr>
          <w:b/>
          <w:sz w:val="22"/>
          <w:szCs w:val="22"/>
        </w:rPr>
        <w:t>ProgramPuanla</w:t>
      </w:r>
      <w:proofErr w:type="spellEnd"/>
      <w:r w:rsidRPr="00674420">
        <w:rPr>
          <w:b/>
          <w:sz w:val="22"/>
          <w:szCs w:val="22"/>
        </w:rPr>
        <w:t>(</w:t>
      </w:r>
      <w:proofErr w:type="spellStart"/>
      <w:r w:rsidRPr="00674420">
        <w:rPr>
          <w:b/>
          <w:sz w:val="22"/>
          <w:szCs w:val="22"/>
        </w:rPr>
        <w:t>String</w:t>
      </w:r>
      <w:proofErr w:type="spellEnd"/>
      <w:r w:rsidRPr="00674420">
        <w:rPr>
          <w:b/>
          <w:sz w:val="22"/>
          <w:szCs w:val="22"/>
        </w:rPr>
        <w:t xml:space="preserve"> </w:t>
      </w:r>
      <w:proofErr w:type="spellStart"/>
      <w:r w:rsidRPr="00674420">
        <w:rPr>
          <w:b/>
          <w:sz w:val="22"/>
          <w:szCs w:val="22"/>
        </w:rPr>
        <w:t>program_</w:t>
      </w:r>
      <w:proofErr w:type="gramStart"/>
      <w:r w:rsidRPr="00674420">
        <w:rPr>
          <w:b/>
          <w:sz w:val="22"/>
          <w:szCs w:val="22"/>
        </w:rPr>
        <w:t>id,String</w:t>
      </w:r>
      <w:proofErr w:type="spellEnd"/>
      <w:proofErr w:type="gramEnd"/>
      <w:r w:rsidRPr="00674420">
        <w:rPr>
          <w:b/>
          <w:sz w:val="22"/>
          <w:szCs w:val="22"/>
        </w:rPr>
        <w:t xml:space="preserve"> </w:t>
      </w:r>
      <w:proofErr w:type="spellStart"/>
      <w:r w:rsidRPr="00674420">
        <w:rPr>
          <w:b/>
          <w:sz w:val="22"/>
          <w:szCs w:val="22"/>
        </w:rPr>
        <w:t>KullaniciAdi,String</w:t>
      </w:r>
      <w:proofErr w:type="spellEnd"/>
      <w:r w:rsidRPr="00674420">
        <w:rPr>
          <w:b/>
          <w:sz w:val="22"/>
          <w:szCs w:val="22"/>
        </w:rPr>
        <w:t xml:space="preserve"> puan):</w:t>
      </w:r>
      <w:r>
        <w:rPr>
          <w:b/>
          <w:sz w:val="22"/>
          <w:szCs w:val="22"/>
        </w:rPr>
        <w:t xml:space="preserve"> </w:t>
      </w:r>
      <w:r w:rsidRPr="00674420">
        <w:rPr>
          <w:b/>
          <w:sz w:val="22"/>
          <w:szCs w:val="22"/>
        </w:rPr>
        <w:t xml:space="preserve"> </w:t>
      </w:r>
      <w:r>
        <w:rPr>
          <w:sz w:val="22"/>
          <w:szCs w:val="22"/>
        </w:rPr>
        <w:t>Kullanıcı izlediği programı puanlamak istediğinde gönderilen puan değerini veri tabanına yazan fonksiyondur.</w:t>
      </w:r>
    </w:p>
    <w:p w:rsidR="00CC4B4E" w:rsidRPr="00CC4B4E" w:rsidRDefault="00CC4B4E" w:rsidP="00CC4B4E">
      <w:pPr>
        <w:pStyle w:val="ListeParagraf"/>
        <w:rPr>
          <w:b/>
          <w:sz w:val="22"/>
          <w:szCs w:val="22"/>
        </w:rPr>
      </w:pPr>
    </w:p>
    <w:p w:rsidR="00CC4B4E" w:rsidRPr="00674420" w:rsidRDefault="00CC4B4E" w:rsidP="00CC4B4E">
      <w:pPr>
        <w:pStyle w:val="ListeParagraf"/>
        <w:numPr>
          <w:ilvl w:val="0"/>
          <w:numId w:val="14"/>
        </w:numPr>
        <w:rPr>
          <w:b/>
          <w:sz w:val="22"/>
          <w:szCs w:val="22"/>
        </w:rPr>
      </w:pPr>
      <w:proofErr w:type="spellStart"/>
      <w:r w:rsidRPr="00CC4B4E">
        <w:rPr>
          <w:b/>
          <w:sz w:val="22"/>
          <w:szCs w:val="22"/>
        </w:rPr>
        <w:t>ProgramPuanBul</w:t>
      </w:r>
      <w:proofErr w:type="spellEnd"/>
      <w:r w:rsidRPr="00CC4B4E">
        <w:rPr>
          <w:b/>
          <w:sz w:val="22"/>
          <w:szCs w:val="22"/>
        </w:rPr>
        <w:t>(</w:t>
      </w:r>
      <w:proofErr w:type="spellStart"/>
      <w:r w:rsidRPr="00CC4B4E">
        <w:rPr>
          <w:b/>
          <w:sz w:val="22"/>
          <w:szCs w:val="22"/>
        </w:rPr>
        <w:t>String</w:t>
      </w:r>
      <w:proofErr w:type="spellEnd"/>
      <w:r w:rsidRPr="00CC4B4E">
        <w:rPr>
          <w:b/>
          <w:sz w:val="22"/>
          <w:szCs w:val="22"/>
        </w:rPr>
        <w:t xml:space="preserve"> </w:t>
      </w:r>
      <w:proofErr w:type="spellStart"/>
      <w:r w:rsidRPr="00CC4B4E">
        <w:rPr>
          <w:b/>
          <w:sz w:val="22"/>
          <w:szCs w:val="22"/>
        </w:rPr>
        <w:t>program_</w:t>
      </w:r>
      <w:proofErr w:type="gramStart"/>
      <w:r w:rsidRPr="00CC4B4E">
        <w:rPr>
          <w:b/>
          <w:sz w:val="22"/>
          <w:szCs w:val="22"/>
        </w:rPr>
        <w:t>id,String</w:t>
      </w:r>
      <w:proofErr w:type="spellEnd"/>
      <w:proofErr w:type="gramEnd"/>
      <w:r w:rsidRPr="00CC4B4E">
        <w:rPr>
          <w:b/>
          <w:sz w:val="22"/>
          <w:szCs w:val="22"/>
        </w:rPr>
        <w:t xml:space="preserve"> </w:t>
      </w:r>
      <w:proofErr w:type="spellStart"/>
      <w:r w:rsidRPr="00CC4B4E">
        <w:rPr>
          <w:b/>
          <w:sz w:val="22"/>
          <w:szCs w:val="22"/>
        </w:rPr>
        <w:t>KullaniciAdi</w:t>
      </w:r>
      <w:proofErr w:type="spellEnd"/>
      <w:r w:rsidRPr="00CC4B4E">
        <w:rPr>
          <w:b/>
          <w:sz w:val="22"/>
          <w:szCs w:val="22"/>
        </w:rPr>
        <w:t>)</w:t>
      </w:r>
      <w:r>
        <w:rPr>
          <w:b/>
          <w:sz w:val="22"/>
          <w:szCs w:val="22"/>
        </w:rPr>
        <w:t xml:space="preserve">: </w:t>
      </w:r>
      <w:r>
        <w:rPr>
          <w:sz w:val="22"/>
          <w:szCs w:val="22"/>
        </w:rPr>
        <w:t>Kullanıcının programa ait daha önce vermiş olduğunu puanı öğreniyoruz.</w:t>
      </w:r>
    </w:p>
    <w:p w:rsidR="00D74339" w:rsidRPr="00D74339" w:rsidRDefault="00D74339" w:rsidP="00D74339">
      <w:pPr>
        <w:pStyle w:val="ListeParagraf"/>
        <w:rPr>
          <w:b/>
          <w:sz w:val="22"/>
          <w:szCs w:val="22"/>
        </w:rPr>
      </w:pPr>
    </w:p>
    <w:p w:rsidR="00D74339" w:rsidRPr="00D74339" w:rsidRDefault="00CC4B4E" w:rsidP="00D74339">
      <w:pPr>
        <w:pStyle w:val="ListeParagraf"/>
        <w:numPr>
          <w:ilvl w:val="2"/>
          <w:numId w:val="13"/>
        </w:numPr>
        <w:rPr>
          <w:b/>
          <w:sz w:val="22"/>
          <w:szCs w:val="22"/>
        </w:rPr>
      </w:pPr>
      <w:proofErr w:type="gramStart"/>
      <w:r>
        <w:rPr>
          <w:b/>
          <w:sz w:val="22"/>
          <w:szCs w:val="22"/>
        </w:rPr>
        <w:t>GirisYap.java</w:t>
      </w:r>
      <w:proofErr w:type="gramEnd"/>
      <w:r w:rsidR="001D55A5" w:rsidRPr="00D74339">
        <w:rPr>
          <w:b/>
          <w:sz w:val="22"/>
          <w:szCs w:val="22"/>
        </w:rPr>
        <w:t xml:space="preserve"> : </w:t>
      </w:r>
      <w:r>
        <w:rPr>
          <w:sz w:val="22"/>
          <w:szCs w:val="22"/>
        </w:rPr>
        <w:t xml:space="preserve">Giriş ara yüzünün tasarımı ve kullanıcı girişinin var olduğunu sınıftır. </w:t>
      </w:r>
    </w:p>
    <w:p w:rsidR="00D74339" w:rsidRPr="00D74339" w:rsidRDefault="00D74339" w:rsidP="00D74339">
      <w:pPr>
        <w:pStyle w:val="ListeParagraf"/>
        <w:rPr>
          <w:b/>
          <w:sz w:val="22"/>
          <w:szCs w:val="22"/>
        </w:rPr>
      </w:pPr>
    </w:p>
    <w:p w:rsidR="00D74339" w:rsidRPr="00CC4B4E" w:rsidRDefault="00CC4B4E" w:rsidP="006A20F1">
      <w:pPr>
        <w:pStyle w:val="ListeParagraf"/>
        <w:numPr>
          <w:ilvl w:val="2"/>
          <w:numId w:val="13"/>
        </w:numPr>
        <w:rPr>
          <w:b/>
          <w:sz w:val="22"/>
          <w:szCs w:val="22"/>
        </w:rPr>
      </w:pPr>
      <w:r>
        <w:rPr>
          <w:b/>
          <w:sz w:val="22"/>
          <w:szCs w:val="22"/>
        </w:rPr>
        <w:t>Kayit_</w:t>
      </w:r>
      <w:proofErr w:type="gramStart"/>
      <w:r>
        <w:rPr>
          <w:b/>
          <w:sz w:val="22"/>
          <w:szCs w:val="22"/>
        </w:rPr>
        <w:t>Ol.java</w:t>
      </w:r>
      <w:proofErr w:type="gramEnd"/>
      <w:r w:rsidR="0000563F" w:rsidRPr="00D74339">
        <w:rPr>
          <w:b/>
          <w:sz w:val="22"/>
          <w:szCs w:val="22"/>
        </w:rPr>
        <w:t xml:space="preserve"> :</w:t>
      </w:r>
      <w:r w:rsidR="0000563F" w:rsidRPr="00D74339">
        <w:rPr>
          <w:sz w:val="22"/>
          <w:szCs w:val="22"/>
        </w:rPr>
        <w:t xml:space="preserve"> </w:t>
      </w:r>
      <w:r>
        <w:rPr>
          <w:sz w:val="22"/>
          <w:szCs w:val="22"/>
        </w:rPr>
        <w:t>Bu sınıfta öncelikle kullanıcı tasarımı mevcuttur. Kullanıcı kaydı yapmamızı ve seçilen türe ait programları listelediğimiz sınıftır.</w:t>
      </w:r>
    </w:p>
    <w:p w:rsidR="00CC4B4E" w:rsidRPr="00CC4B4E" w:rsidRDefault="00CC4B4E" w:rsidP="00CC4B4E">
      <w:pPr>
        <w:pStyle w:val="ListeParagraf"/>
        <w:rPr>
          <w:b/>
          <w:sz w:val="22"/>
          <w:szCs w:val="22"/>
        </w:rPr>
      </w:pPr>
    </w:p>
    <w:p w:rsidR="00CC4B4E" w:rsidRPr="00CC4B4E" w:rsidRDefault="00CC4B4E" w:rsidP="00CC4B4E">
      <w:pPr>
        <w:pStyle w:val="ListeParagraf"/>
        <w:numPr>
          <w:ilvl w:val="0"/>
          <w:numId w:val="15"/>
        </w:numPr>
        <w:rPr>
          <w:b/>
          <w:sz w:val="22"/>
          <w:szCs w:val="22"/>
        </w:rPr>
      </w:pPr>
      <w:proofErr w:type="spellStart"/>
      <w:r w:rsidRPr="00CC4B4E">
        <w:rPr>
          <w:b/>
          <w:sz w:val="22"/>
          <w:szCs w:val="22"/>
        </w:rPr>
        <w:t>ProgramlariGoruntule</w:t>
      </w:r>
      <w:proofErr w:type="spellEnd"/>
      <w:r w:rsidRPr="00CC4B4E">
        <w:rPr>
          <w:b/>
          <w:sz w:val="22"/>
          <w:szCs w:val="22"/>
        </w:rPr>
        <w:t>()</w:t>
      </w:r>
      <w:r>
        <w:rPr>
          <w:b/>
          <w:sz w:val="22"/>
          <w:szCs w:val="22"/>
        </w:rPr>
        <w:t xml:space="preserve">: </w:t>
      </w:r>
      <w:r>
        <w:rPr>
          <w:sz w:val="22"/>
          <w:szCs w:val="22"/>
        </w:rPr>
        <w:t>Kayıt ol sayfasında programları listelemek için kullandığımız fonksiyondur.</w:t>
      </w:r>
    </w:p>
    <w:p w:rsidR="00514F10" w:rsidRPr="00514F10" w:rsidRDefault="00514F10" w:rsidP="00514F10">
      <w:pPr>
        <w:pStyle w:val="ListeParagraf"/>
        <w:rPr>
          <w:b/>
          <w:sz w:val="22"/>
          <w:szCs w:val="22"/>
        </w:rPr>
      </w:pPr>
    </w:p>
    <w:p w:rsidR="00514F10" w:rsidRPr="006A20F1" w:rsidRDefault="00514F10" w:rsidP="00514F10">
      <w:pPr>
        <w:pStyle w:val="ListeParagraf"/>
        <w:rPr>
          <w:b/>
          <w:sz w:val="22"/>
          <w:szCs w:val="22"/>
        </w:rPr>
      </w:pPr>
    </w:p>
    <w:p w:rsidR="006A20F1" w:rsidRPr="006A20F1" w:rsidRDefault="006A20F1" w:rsidP="006A20F1">
      <w:pPr>
        <w:pStyle w:val="ListeParagraf"/>
        <w:rPr>
          <w:b/>
          <w:sz w:val="22"/>
          <w:szCs w:val="22"/>
        </w:rPr>
      </w:pPr>
    </w:p>
    <w:p w:rsidR="00514F10" w:rsidRPr="00706991" w:rsidRDefault="00706991" w:rsidP="00926044">
      <w:pPr>
        <w:pStyle w:val="ListeParagraf"/>
        <w:numPr>
          <w:ilvl w:val="2"/>
          <w:numId w:val="13"/>
        </w:numPr>
        <w:rPr>
          <w:b/>
          <w:sz w:val="22"/>
          <w:szCs w:val="22"/>
        </w:rPr>
      </w:pPr>
      <w:proofErr w:type="gramStart"/>
      <w:r w:rsidRPr="00706991">
        <w:rPr>
          <w:b/>
          <w:sz w:val="22"/>
          <w:szCs w:val="22"/>
        </w:rPr>
        <w:t>Anasayfa.java</w:t>
      </w:r>
      <w:proofErr w:type="gramEnd"/>
      <w:r w:rsidR="006A20F1" w:rsidRPr="00706991">
        <w:rPr>
          <w:b/>
          <w:sz w:val="22"/>
          <w:szCs w:val="22"/>
        </w:rPr>
        <w:t xml:space="preserve"> : </w:t>
      </w:r>
      <w:r>
        <w:rPr>
          <w:sz w:val="22"/>
          <w:szCs w:val="22"/>
        </w:rPr>
        <w:t xml:space="preserve">Programın ana yüzünü temsil eden </w:t>
      </w:r>
      <w:proofErr w:type="spellStart"/>
      <w:r>
        <w:rPr>
          <w:sz w:val="22"/>
          <w:szCs w:val="22"/>
        </w:rPr>
        <w:t>anasayfa</w:t>
      </w:r>
      <w:proofErr w:type="spellEnd"/>
      <w:r>
        <w:rPr>
          <w:sz w:val="22"/>
          <w:szCs w:val="22"/>
        </w:rPr>
        <w:t xml:space="preserve"> sınıfında kullanıcının türe göre hızlı arama yapabilmesi için gerekli türler belirtilmiş olup seçilen türe tıklanmasıyla o türe ait programlar listelenmektedir.</w:t>
      </w:r>
    </w:p>
    <w:p w:rsidR="00514F10" w:rsidRPr="006A20F1" w:rsidRDefault="00514F10" w:rsidP="00514F10">
      <w:pPr>
        <w:pStyle w:val="ListeParagraf"/>
        <w:rPr>
          <w:b/>
          <w:sz w:val="22"/>
          <w:szCs w:val="22"/>
        </w:rPr>
      </w:pPr>
    </w:p>
    <w:p w:rsidR="006A20F1" w:rsidRPr="006A20F1" w:rsidRDefault="006A20F1" w:rsidP="006A20F1">
      <w:pPr>
        <w:pStyle w:val="ListeParagraf"/>
        <w:rPr>
          <w:b/>
          <w:sz w:val="22"/>
          <w:szCs w:val="22"/>
        </w:rPr>
      </w:pPr>
    </w:p>
    <w:p w:rsidR="00514F10" w:rsidRPr="00706991" w:rsidRDefault="00706991" w:rsidP="004F4425">
      <w:pPr>
        <w:pStyle w:val="ListeParagraf"/>
        <w:numPr>
          <w:ilvl w:val="2"/>
          <w:numId w:val="13"/>
        </w:numPr>
        <w:rPr>
          <w:b/>
          <w:sz w:val="22"/>
          <w:szCs w:val="22"/>
        </w:rPr>
      </w:pPr>
      <w:proofErr w:type="gramStart"/>
      <w:r w:rsidRPr="00706991">
        <w:rPr>
          <w:b/>
          <w:sz w:val="22"/>
          <w:szCs w:val="22"/>
        </w:rPr>
        <w:t>Programlar.java</w:t>
      </w:r>
      <w:proofErr w:type="gramEnd"/>
      <w:r w:rsidR="006A20F1" w:rsidRPr="00706991">
        <w:rPr>
          <w:b/>
          <w:sz w:val="22"/>
          <w:szCs w:val="22"/>
        </w:rPr>
        <w:t xml:space="preserve"> : </w:t>
      </w:r>
      <w:r w:rsidRPr="00706991">
        <w:rPr>
          <w:sz w:val="22"/>
          <w:szCs w:val="22"/>
        </w:rPr>
        <w:t>Bu sınıfta veri tabanında var olan programları okuduktan sonra bu sınıf içerisine kaydını yapıyoruz ardından burada ki verileri okuyup tabloya yazıyoruz.</w:t>
      </w:r>
    </w:p>
    <w:p w:rsidR="00514F10" w:rsidRPr="006A20F1" w:rsidRDefault="00514F10" w:rsidP="00514F10">
      <w:pPr>
        <w:pStyle w:val="ListeParagraf"/>
        <w:rPr>
          <w:b/>
          <w:sz w:val="22"/>
          <w:szCs w:val="22"/>
        </w:rPr>
      </w:pPr>
    </w:p>
    <w:p w:rsidR="006A20F1" w:rsidRPr="006A20F1" w:rsidRDefault="006A20F1" w:rsidP="006A20F1">
      <w:pPr>
        <w:pStyle w:val="ListeParagraf"/>
        <w:rPr>
          <w:b/>
          <w:sz w:val="22"/>
          <w:szCs w:val="22"/>
        </w:rPr>
      </w:pPr>
    </w:p>
    <w:p w:rsidR="006A20F1" w:rsidRPr="00332216" w:rsidRDefault="00706991" w:rsidP="00332216">
      <w:pPr>
        <w:pStyle w:val="ListeParagraf"/>
        <w:numPr>
          <w:ilvl w:val="2"/>
          <w:numId w:val="13"/>
        </w:numPr>
        <w:rPr>
          <w:b/>
          <w:sz w:val="22"/>
          <w:szCs w:val="22"/>
        </w:rPr>
      </w:pPr>
      <w:proofErr w:type="gramStart"/>
      <w:r>
        <w:rPr>
          <w:b/>
          <w:sz w:val="22"/>
          <w:szCs w:val="22"/>
        </w:rPr>
        <w:t>ProgramListesi.java</w:t>
      </w:r>
      <w:proofErr w:type="gramEnd"/>
      <w:r w:rsidR="006A20F1" w:rsidRPr="006A20F1">
        <w:rPr>
          <w:b/>
          <w:sz w:val="22"/>
          <w:szCs w:val="22"/>
        </w:rPr>
        <w:t xml:space="preserve"> :</w:t>
      </w:r>
      <w:r w:rsidR="006A20F1">
        <w:rPr>
          <w:sz w:val="22"/>
          <w:szCs w:val="22"/>
        </w:rPr>
        <w:t xml:space="preserve"> </w:t>
      </w:r>
      <w:r w:rsidR="00332216">
        <w:rPr>
          <w:sz w:val="22"/>
          <w:szCs w:val="22"/>
        </w:rPr>
        <w:t>Programlar sınıfına kaydettiğimiz verileri tabloya yazma işlemi yapıyoruz. Bu sayede kullanıcıya var olan programları listeliyoruz.</w:t>
      </w:r>
    </w:p>
    <w:p w:rsidR="00332216" w:rsidRPr="00332216" w:rsidRDefault="00332216" w:rsidP="00332216">
      <w:pPr>
        <w:pStyle w:val="ListeParagraf"/>
        <w:rPr>
          <w:b/>
          <w:sz w:val="22"/>
          <w:szCs w:val="22"/>
        </w:rPr>
      </w:pPr>
    </w:p>
    <w:p w:rsidR="00514F10" w:rsidRPr="00332216" w:rsidRDefault="00332216" w:rsidP="00332216">
      <w:pPr>
        <w:pStyle w:val="ListeParagraf"/>
        <w:numPr>
          <w:ilvl w:val="0"/>
          <w:numId w:val="15"/>
        </w:numPr>
        <w:rPr>
          <w:b/>
          <w:sz w:val="22"/>
          <w:szCs w:val="22"/>
        </w:rPr>
      </w:pPr>
      <w:proofErr w:type="spellStart"/>
      <w:r w:rsidRPr="00332216">
        <w:rPr>
          <w:b/>
          <w:sz w:val="22"/>
          <w:szCs w:val="22"/>
        </w:rPr>
        <w:t>ProgramlariGoruntule</w:t>
      </w:r>
      <w:proofErr w:type="spellEnd"/>
      <w:r w:rsidRPr="00332216">
        <w:rPr>
          <w:b/>
          <w:sz w:val="22"/>
          <w:szCs w:val="22"/>
        </w:rPr>
        <w:t>()</w:t>
      </w:r>
      <w:r>
        <w:rPr>
          <w:b/>
          <w:sz w:val="22"/>
          <w:szCs w:val="22"/>
        </w:rPr>
        <w:t xml:space="preserve">: </w:t>
      </w:r>
      <w:r>
        <w:rPr>
          <w:sz w:val="22"/>
          <w:szCs w:val="22"/>
        </w:rPr>
        <w:t>Programlar sınıfından gelen verileri tabloya yazmamızı sağlayan fonksiyondur.</w:t>
      </w:r>
    </w:p>
    <w:p w:rsidR="00332216" w:rsidRPr="00332216" w:rsidRDefault="00332216" w:rsidP="00332216">
      <w:pPr>
        <w:pStyle w:val="ListeParagraf"/>
        <w:rPr>
          <w:b/>
          <w:sz w:val="22"/>
          <w:szCs w:val="22"/>
        </w:rPr>
      </w:pPr>
    </w:p>
    <w:p w:rsidR="00332216" w:rsidRPr="00332216" w:rsidRDefault="00332216" w:rsidP="00332216">
      <w:pPr>
        <w:pStyle w:val="ListeParagraf"/>
        <w:numPr>
          <w:ilvl w:val="0"/>
          <w:numId w:val="15"/>
        </w:numPr>
        <w:rPr>
          <w:b/>
          <w:sz w:val="22"/>
          <w:szCs w:val="22"/>
        </w:rPr>
      </w:pPr>
      <w:proofErr w:type="spellStart"/>
      <w:r>
        <w:rPr>
          <w:b/>
          <w:sz w:val="22"/>
          <w:szCs w:val="22"/>
        </w:rPr>
        <w:t>dinamikAra</w:t>
      </w:r>
      <w:proofErr w:type="spellEnd"/>
      <w:r>
        <w:rPr>
          <w:b/>
          <w:sz w:val="22"/>
          <w:szCs w:val="22"/>
        </w:rPr>
        <w:t xml:space="preserve">(): </w:t>
      </w:r>
      <w:r>
        <w:rPr>
          <w:sz w:val="22"/>
          <w:szCs w:val="22"/>
        </w:rPr>
        <w:t xml:space="preserve">Tabloda listelenen programları gelen arama değerine göre </w:t>
      </w:r>
      <w:proofErr w:type="gramStart"/>
      <w:r>
        <w:rPr>
          <w:sz w:val="22"/>
          <w:szCs w:val="22"/>
        </w:rPr>
        <w:t>arayıp</w:t>
      </w:r>
      <w:proofErr w:type="gramEnd"/>
      <w:r>
        <w:rPr>
          <w:sz w:val="22"/>
          <w:szCs w:val="22"/>
        </w:rPr>
        <w:t xml:space="preserve"> listeleyen fonksiyondur.</w:t>
      </w:r>
    </w:p>
    <w:p w:rsidR="00514F10" w:rsidRPr="00D74339" w:rsidRDefault="00514F10" w:rsidP="00514F10">
      <w:pPr>
        <w:pStyle w:val="ListeParagraf"/>
        <w:rPr>
          <w:b/>
          <w:sz w:val="22"/>
          <w:szCs w:val="22"/>
        </w:rPr>
      </w:pPr>
    </w:p>
    <w:p w:rsidR="00F93852" w:rsidRPr="006A20F1" w:rsidRDefault="00F93852" w:rsidP="006A20F1">
      <w:pPr>
        <w:rPr>
          <w:sz w:val="22"/>
          <w:szCs w:val="22"/>
        </w:rPr>
      </w:pPr>
    </w:p>
    <w:p w:rsidR="00AF328E" w:rsidRPr="00332216" w:rsidRDefault="00332216" w:rsidP="006A20F1">
      <w:pPr>
        <w:pStyle w:val="ListeParagraf"/>
        <w:numPr>
          <w:ilvl w:val="2"/>
          <w:numId w:val="13"/>
        </w:numPr>
        <w:rPr>
          <w:b/>
          <w:sz w:val="22"/>
          <w:szCs w:val="22"/>
        </w:rPr>
      </w:pPr>
      <w:proofErr w:type="gramStart"/>
      <w:r>
        <w:rPr>
          <w:b/>
          <w:sz w:val="22"/>
          <w:szCs w:val="22"/>
        </w:rPr>
        <w:t>ProgramIzle.java</w:t>
      </w:r>
      <w:proofErr w:type="gramEnd"/>
      <w:r w:rsidR="00F93852" w:rsidRPr="00F93852">
        <w:rPr>
          <w:b/>
          <w:sz w:val="22"/>
          <w:szCs w:val="22"/>
        </w:rPr>
        <w:t>:</w:t>
      </w:r>
      <w:r w:rsidR="00F93852">
        <w:rPr>
          <w:sz w:val="22"/>
          <w:szCs w:val="22"/>
        </w:rPr>
        <w:t xml:space="preserve"> </w:t>
      </w:r>
      <w:r>
        <w:rPr>
          <w:sz w:val="22"/>
          <w:szCs w:val="22"/>
        </w:rPr>
        <w:t>Program listesinden seçilen programın izlenmesi için tasarladığımız sınıftır. Bu sınıfta program bilgileri, program içeriği ve programı puanlama alanı mevcuttur.</w:t>
      </w:r>
    </w:p>
    <w:p w:rsidR="00332216" w:rsidRPr="00332216" w:rsidRDefault="00332216" w:rsidP="00332216">
      <w:pPr>
        <w:pStyle w:val="ListeParagraf"/>
        <w:rPr>
          <w:b/>
          <w:sz w:val="22"/>
          <w:szCs w:val="22"/>
        </w:rPr>
      </w:pPr>
    </w:p>
    <w:p w:rsidR="00332216" w:rsidRPr="00332216" w:rsidRDefault="00332216" w:rsidP="00332216">
      <w:pPr>
        <w:pStyle w:val="ListeParagraf"/>
        <w:numPr>
          <w:ilvl w:val="0"/>
          <w:numId w:val="16"/>
        </w:numPr>
        <w:rPr>
          <w:b/>
          <w:sz w:val="22"/>
          <w:szCs w:val="22"/>
        </w:rPr>
      </w:pPr>
      <w:proofErr w:type="spellStart"/>
      <w:r w:rsidRPr="00332216">
        <w:rPr>
          <w:b/>
          <w:sz w:val="22"/>
          <w:szCs w:val="22"/>
        </w:rPr>
        <w:t>ProgramKontrol</w:t>
      </w:r>
      <w:proofErr w:type="spellEnd"/>
      <w:r w:rsidRPr="00332216">
        <w:rPr>
          <w:b/>
          <w:sz w:val="22"/>
          <w:szCs w:val="22"/>
        </w:rPr>
        <w:t>(</w:t>
      </w:r>
      <w:proofErr w:type="spellStart"/>
      <w:r w:rsidRPr="00332216">
        <w:rPr>
          <w:b/>
          <w:sz w:val="22"/>
          <w:szCs w:val="22"/>
        </w:rPr>
        <w:t>int</w:t>
      </w:r>
      <w:proofErr w:type="spellEnd"/>
      <w:r w:rsidRPr="00332216">
        <w:rPr>
          <w:b/>
          <w:sz w:val="22"/>
          <w:szCs w:val="22"/>
        </w:rPr>
        <w:t xml:space="preserve"> </w:t>
      </w:r>
      <w:proofErr w:type="spellStart"/>
      <w:r w:rsidRPr="00332216">
        <w:rPr>
          <w:b/>
          <w:sz w:val="22"/>
          <w:szCs w:val="22"/>
        </w:rPr>
        <w:t>islem</w:t>
      </w:r>
      <w:proofErr w:type="spellEnd"/>
      <w:r w:rsidRPr="00332216">
        <w:rPr>
          <w:b/>
          <w:sz w:val="22"/>
          <w:szCs w:val="22"/>
        </w:rPr>
        <w:t>)</w:t>
      </w:r>
      <w:r>
        <w:rPr>
          <w:b/>
          <w:sz w:val="22"/>
          <w:szCs w:val="22"/>
        </w:rPr>
        <w:t xml:space="preserve">: </w:t>
      </w:r>
      <w:r>
        <w:rPr>
          <w:sz w:val="22"/>
          <w:szCs w:val="22"/>
        </w:rPr>
        <w:t>Kullanıcının daha önce programı izleyip izlemediğini kontrol ettiğimiz fonksiyon olup. Programın ilk izlenme kaydını ve daha sonra izlemesini güncellediğimiz ayrıca kullanıcının kaldığı yerden devam edip etmemesin sorduğumuz fonksiyondur.</w:t>
      </w:r>
    </w:p>
    <w:p w:rsidR="00332216" w:rsidRPr="00332216" w:rsidRDefault="00332216" w:rsidP="00332216">
      <w:pPr>
        <w:pStyle w:val="ListeParagraf"/>
        <w:rPr>
          <w:b/>
          <w:sz w:val="22"/>
          <w:szCs w:val="22"/>
        </w:rPr>
      </w:pPr>
    </w:p>
    <w:p w:rsidR="00332216" w:rsidRPr="00332216" w:rsidRDefault="00332216" w:rsidP="00332216">
      <w:pPr>
        <w:pStyle w:val="ListeParagraf"/>
        <w:numPr>
          <w:ilvl w:val="0"/>
          <w:numId w:val="16"/>
        </w:numPr>
        <w:rPr>
          <w:b/>
          <w:sz w:val="22"/>
          <w:szCs w:val="22"/>
        </w:rPr>
      </w:pPr>
      <w:proofErr w:type="spellStart"/>
      <w:r w:rsidRPr="00332216">
        <w:rPr>
          <w:b/>
          <w:sz w:val="22"/>
          <w:szCs w:val="22"/>
        </w:rPr>
        <w:t>PuanGoster</w:t>
      </w:r>
      <w:proofErr w:type="spellEnd"/>
      <w:r w:rsidRPr="00332216">
        <w:rPr>
          <w:b/>
          <w:sz w:val="22"/>
          <w:szCs w:val="22"/>
        </w:rPr>
        <w:t>()</w:t>
      </w:r>
      <w:r>
        <w:rPr>
          <w:b/>
          <w:sz w:val="22"/>
          <w:szCs w:val="22"/>
        </w:rPr>
        <w:t xml:space="preserve">: </w:t>
      </w:r>
      <w:r>
        <w:rPr>
          <w:sz w:val="22"/>
          <w:szCs w:val="22"/>
        </w:rPr>
        <w:t>Kullanıcının daha önceden bu programı izleyip puan verip vermediğini kontrol edip ekrana yazan fonksiyondur.</w:t>
      </w:r>
    </w:p>
    <w:p w:rsidR="00514F10" w:rsidRPr="00514F10" w:rsidRDefault="00514F10" w:rsidP="00514F10">
      <w:pPr>
        <w:pStyle w:val="ListeParagraf"/>
        <w:rPr>
          <w:b/>
          <w:sz w:val="22"/>
          <w:szCs w:val="22"/>
        </w:rPr>
      </w:pPr>
    </w:p>
    <w:p w:rsidR="00514F10" w:rsidRPr="00F93852" w:rsidRDefault="00514F10" w:rsidP="00514F10">
      <w:pPr>
        <w:pStyle w:val="ListeParagraf"/>
        <w:rPr>
          <w:b/>
          <w:sz w:val="22"/>
          <w:szCs w:val="22"/>
        </w:rPr>
      </w:pPr>
    </w:p>
    <w:p w:rsidR="00751BF2" w:rsidRPr="001D55A5" w:rsidRDefault="00751BF2" w:rsidP="00751BF2">
      <w:pPr>
        <w:pStyle w:val="Balk1"/>
        <w:jc w:val="both"/>
        <w:rPr>
          <w:sz w:val="24"/>
          <w:szCs w:val="24"/>
        </w:rPr>
      </w:pPr>
      <w:r w:rsidRPr="001D55A5">
        <w:rPr>
          <w:sz w:val="24"/>
          <w:szCs w:val="24"/>
        </w:rPr>
        <w:lastRenderedPageBreak/>
        <w:t>Sonuçlar</w:t>
      </w:r>
    </w:p>
    <w:p w:rsidR="00751BF2" w:rsidRDefault="00AF328E" w:rsidP="00AF328E">
      <w:pPr>
        <w:rPr>
          <w:sz w:val="22"/>
          <w:szCs w:val="22"/>
        </w:rPr>
      </w:pPr>
      <w:r>
        <w:rPr>
          <w:sz w:val="22"/>
          <w:szCs w:val="22"/>
        </w:rPr>
        <w:t>Programımız</w:t>
      </w:r>
      <w:r w:rsidR="00332216">
        <w:rPr>
          <w:sz w:val="22"/>
          <w:szCs w:val="22"/>
        </w:rPr>
        <w:t xml:space="preserve"> proje kapsamında istenilen tüm </w:t>
      </w:r>
      <w:proofErr w:type="spellStart"/>
      <w:r w:rsidR="00332216">
        <w:rPr>
          <w:sz w:val="22"/>
          <w:szCs w:val="22"/>
        </w:rPr>
        <w:t>isterleri</w:t>
      </w:r>
      <w:proofErr w:type="spellEnd"/>
      <w:r w:rsidR="00332216">
        <w:rPr>
          <w:sz w:val="22"/>
          <w:szCs w:val="22"/>
        </w:rPr>
        <w:t xml:space="preserve"> yerine getirmektedir. Gerekli bütün testler yapılmış ve doğru sonuçlar elde edilmiştir.</w:t>
      </w:r>
      <w:r w:rsidR="002A6CE8">
        <w:rPr>
          <w:sz w:val="22"/>
          <w:szCs w:val="22"/>
        </w:rPr>
        <w:t xml:space="preserve"> Her hangi bir hata veya eksik mevcut değildir.</w:t>
      </w:r>
      <w:r w:rsidR="00F93852">
        <w:rPr>
          <w:sz w:val="22"/>
          <w:szCs w:val="22"/>
        </w:rPr>
        <w:t xml:space="preserve"> </w:t>
      </w:r>
    </w:p>
    <w:p w:rsidR="001D55A5" w:rsidRPr="001D55A5" w:rsidRDefault="001D55A5" w:rsidP="00E01C04">
      <w:pPr>
        <w:rPr>
          <w:sz w:val="22"/>
          <w:szCs w:val="22"/>
        </w:rPr>
      </w:pPr>
    </w:p>
    <w:p w:rsidR="00751BF2" w:rsidRPr="001D55A5" w:rsidRDefault="00751BF2" w:rsidP="00751BF2">
      <w:pPr>
        <w:pStyle w:val="Balk1"/>
        <w:jc w:val="both"/>
        <w:rPr>
          <w:sz w:val="24"/>
          <w:szCs w:val="24"/>
        </w:rPr>
      </w:pPr>
      <w:r w:rsidRPr="001D55A5">
        <w:rPr>
          <w:sz w:val="24"/>
          <w:szCs w:val="24"/>
        </w:rPr>
        <w:t>Kaynakça</w:t>
      </w:r>
    </w:p>
    <w:p w:rsidR="003136AA" w:rsidRDefault="002A6CE8" w:rsidP="002A6CE8">
      <w:pPr>
        <w:pStyle w:val="Reference"/>
        <w:rPr>
          <w:sz w:val="22"/>
          <w:szCs w:val="22"/>
        </w:rPr>
      </w:pPr>
      <w:hyperlink r:id="rId12" w:history="1">
        <w:r w:rsidRPr="00D32BF6">
          <w:rPr>
            <w:rStyle w:val="Kpr"/>
            <w:sz w:val="22"/>
            <w:szCs w:val="22"/>
          </w:rPr>
          <w:t>https://www.udemy.com/course/sifirdan-ileri-seviyeye-komple-java-gelistirici-kursu/</w:t>
        </w:r>
      </w:hyperlink>
      <w:r>
        <w:rPr>
          <w:rStyle w:val="Kpr"/>
          <w:sz w:val="22"/>
          <w:szCs w:val="22"/>
        </w:rPr>
        <w:t xml:space="preserve"> </w:t>
      </w:r>
      <w:r w:rsidR="00105CD5" w:rsidRPr="00105CD5">
        <w:rPr>
          <w:sz w:val="22"/>
          <w:szCs w:val="22"/>
        </w:rPr>
        <w:t xml:space="preserve">kaynağından </w:t>
      </w:r>
      <w:proofErr w:type="spellStart"/>
      <w:r>
        <w:rPr>
          <w:sz w:val="22"/>
          <w:szCs w:val="22"/>
        </w:rPr>
        <w:t>java</w:t>
      </w:r>
      <w:proofErr w:type="spellEnd"/>
      <w:r>
        <w:rPr>
          <w:sz w:val="22"/>
          <w:szCs w:val="22"/>
        </w:rPr>
        <w:t xml:space="preserve"> diline ait gerekli terimler ve veri tabanı ilişkilendirilmeleri</w:t>
      </w:r>
      <w:r w:rsidR="00105CD5" w:rsidRPr="00105CD5">
        <w:rPr>
          <w:sz w:val="22"/>
          <w:szCs w:val="22"/>
        </w:rPr>
        <w:t xml:space="preserve"> hakkında bilgi edinildi.</w:t>
      </w:r>
    </w:p>
    <w:p w:rsidR="002A6CE8" w:rsidRPr="002A6CE8" w:rsidRDefault="002A6CE8" w:rsidP="002A6CE8">
      <w:pPr>
        <w:pStyle w:val="Reference"/>
        <w:rPr>
          <w:sz w:val="22"/>
          <w:szCs w:val="22"/>
        </w:rPr>
      </w:pPr>
      <w:hyperlink r:id="rId13" w:history="1">
        <w:r w:rsidRPr="00D32BF6">
          <w:rPr>
            <w:rStyle w:val="Kpr"/>
            <w:sz w:val="22"/>
            <w:szCs w:val="22"/>
          </w:rPr>
          <w:t>https://www.youtube.com/watch?v=XfqV5AbCqLU&amp;t=406s</w:t>
        </w:r>
      </w:hyperlink>
      <w:r>
        <w:rPr>
          <w:sz w:val="22"/>
          <w:szCs w:val="22"/>
        </w:rPr>
        <w:t xml:space="preserve"> kaynağından form tasarımı hakkında bilgi edildi.</w:t>
      </w:r>
    </w:p>
    <w:p w:rsidR="003136AA" w:rsidRDefault="003136AA" w:rsidP="003136AA">
      <w:pPr>
        <w:pStyle w:val="Balk1"/>
        <w:numPr>
          <w:ilvl w:val="0"/>
          <w:numId w:val="0"/>
        </w:numPr>
        <w:ind w:left="28" w:hanging="28"/>
        <w:jc w:val="both"/>
        <w:rPr>
          <w:sz w:val="24"/>
          <w:szCs w:val="24"/>
        </w:rPr>
      </w:pPr>
      <w:r>
        <w:rPr>
          <w:sz w:val="24"/>
          <w:szCs w:val="24"/>
        </w:rPr>
        <w:t xml:space="preserve">6. </w:t>
      </w:r>
      <w:r w:rsidRPr="003136AA">
        <w:rPr>
          <w:sz w:val="24"/>
          <w:szCs w:val="24"/>
        </w:rPr>
        <w:t>Denklemler</w:t>
      </w:r>
    </w:p>
    <w:p w:rsidR="002A6CE8" w:rsidRDefault="00F93852" w:rsidP="003136AA">
      <w:pPr>
        <w:rPr>
          <w:sz w:val="22"/>
          <w:szCs w:val="22"/>
        </w:rPr>
      </w:pPr>
      <w:r w:rsidRPr="00F93852">
        <w:rPr>
          <w:sz w:val="22"/>
          <w:szCs w:val="22"/>
        </w:rPr>
        <w:t>Program içerisinde matematiksel olarak bir hesaplama bulunmadığı üzere hiçbir denklem kullanılmamıştır.</w:t>
      </w:r>
    </w:p>
    <w:p w:rsidR="002A6CE8" w:rsidRPr="002A6CE8" w:rsidRDefault="002A6CE8" w:rsidP="002A6CE8">
      <w:pPr>
        <w:pStyle w:val="Balk1"/>
        <w:numPr>
          <w:ilvl w:val="0"/>
          <w:numId w:val="0"/>
        </w:numPr>
        <w:ind w:left="28" w:hanging="28"/>
        <w:jc w:val="both"/>
        <w:rPr>
          <w:sz w:val="24"/>
          <w:szCs w:val="24"/>
        </w:rPr>
      </w:pPr>
      <w:r>
        <w:rPr>
          <w:sz w:val="24"/>
          <w:szCs w:val="24"/>
        </w:rPr>
        <w:t>7</w:t>
      </w:r>
      <w:r>
        <w:rPr>
          <w:sz w:val="24"/>
          <w:szCs w:val="24"/>
        </w:rPr>
        <w:t xml:space="preserve">. </w:t>
      </w:r>
      <w:r>
        <w:rPr>
          <w:sz w:val="24"/>
          <w:szCs w:val="24"/>
        </w:rPr>
        <w:t>Ekran Görüntüleri</w:t>
      </w:r>
    </w:p>
    <w:p w:rsidR="00E96F02" w:rsidRDefault="00E96F02" w:rsidP="003136AA">
      <w:pPr>
        <w:rPr>
          <w:b/>
        </w:rPr>
      </w:pPr>
    </w:p>
    <w:p w:rsidR="00E96F02" w:rsidRDefault="002A6CE8" w:rsidP="003136AA">
      <w:pPr>
        <w:rPr>
          <w:b/>
        </w:rPr>
      </w:pPr>
      <w:r>
        <w:rPr>
          <w:noProof/>
          <w:sz w:val="22"/>
          <w:szCs w:val="22"/>
          <w:lang w:eastAsia="tr-TR"/>
        </w:rPr>
        <w:drawing>
          <wp:inline distT="0" distB="0" distL="0" distR="0">
            <wp:extent cx="2743200" cy="1872343"/>
            <wp:effectExtent l="0" t="0" r="0" b="0"/>
            <wp:docPr id="1" name="Resim 1" descr="C:\Users\Mehmet'\AppData\Local\Microsoft\Windows\INetCache\Content.Word\gi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hmet'\AppData\Local\Microsoft\Windows\INetCache\Content.Word\giri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9334" cy="1876530"/>
                    </a:xfrm>
                    <a:prstGeom prst="rect">
                      <a:avLst/>
                    </a:prstGeom>
                    <a:noFill/>
                    <a:ln>
                      <a:noFill/>
                    </a:ln>
                  </pic:spPr>
                </pic:pic>
              </a:graphicData>
            </a:graphic>
          </wp:inline>
        </w:drawing>
      </w:r>
    </w:p>
    <w:p w:rsidR="002A6CE8" w:rsidRDefault="002A6CE8" w:rsidP="003136AA">
      <w:pPr>
        <w:rPr>
          <w:b/>
        </w:rPr>
      </w:pPr>
    </w:p>
    <w:p w:rsidR="002A6CE8" w:rsidRDefault="002A6CE8" w:rsidP="002A6CE8">
      <w:pPr>
        <w:jc w:val="center"/>
        <w:rPr>
          <w:b/>
        </w:rPr>
      </w:pPr>
      <w:r>
        <w:rPr>
          <w:b/>
        </w:rPr>
        <w:t>Resim 1. Kullanıcı Girişi Ekranı</w:t>
      </w:r>
    </w:p>
    <w:p w:rsidR="002A6CE8" w:rsidRDefault="002A6CE8" w:rsidP="002A6CE8">
      <w:pPr>
        <w:jc w:val="center"/>
        <w:rPr>
          <w:b/>
        </w:rPr>
      </w:pPr>
    </w:p>
    <w:p w:rsidR="00E96F02" w:rsidRDefault="002A6CE8" w:rsidP="003136AA">
      <w:pPr>
        <w:rPr>
          <w:b/>
        </w:rPr>
      </w:pPr>
      <w:r>
        <w:rPr>
          <w:noProof/>
          <w:lang w:eastAsia="tr-TR"/>
        </w:rPr>
        <w:drawing>
          <wp:inline distT="0" distB="0" distL="0" distR="0">
            <wp:extent cx="2750820" cy="1800009"/>
            <wp:effectExtent l="0" t="0" r="0" b="0"/>
            <wp:docPr id="2" name="Resim 2" descr="C:\Users\Mehmet'\AppData\Local\Microsoft\Windows\INetCache\Content.Word\kayit_li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ehmet'\AppData\Local\Microsoft\Windows\INetCache\Content.Word\kayit_list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67058" cy="1810634"/>
                    </a:xfrm>
                    <a:prstGeom prst="rect">
                      <a:avLst/>
                    </a:prstGeom>
                    <a:noFill/>
                    <a:ln>
                      <a:noFill/>
                    </a:ln>
                  </pic:spPr>
                </pic:pic>
              </a:graphicData>
            </a:graphic>
          </wp:inline>
        </w:drawing>
      </w:r>
    </w:p>
    <w:p w:rsidR="002A6CE8" w:rsidRDefault="002A6CE8" w:rsidP="003136AA">
      <w:pPr>
        <w:rPr>
          <w:b/>
        </w:rPr>
      </w:pPr>
    </w:p>
    <w:p w:rsidR="00E96F02" w:rsidRDefault="002A6CE8" w:rsidP="002A6CE8">
      <w:pPr>
        <w:jc w:val="center"/>
        <w:rPr>
          <w:b/>
        </w:rPr>
      </w:pPr>
      <w:r w:rsidRPr="002A6CE8">
        <w:rPr>
          <w:b/>
        </w:rPr>
        <w:t>Resim 2. Kullanıcı Kayıt Ol</w:t>
      </w:r>
      <w:r>
        <w:rPr>
          <w:b/>
        </w:rPr>
        <w:t xml:space="preserve"> Ekranı</w:t>
      </w:r>
    </w:p>
    <w:p w:rsidR="002A6CE8" w:rsidRPr="002A6CE8" w:rsidRDefault="002A6CE8" w:rsidP="002A6CE8">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8pt;height:150pt">
            <v:imagedata r:id="rId16" o:title="anasayfa"/>
          </v:shape>
        </w:pict>
      </w:r>
    </w:p>
    <w:p w:rsidR="00E96F02" w:rsidRDefault="00E96F02" w:rsidP="00E96F02"/>
    <w:p w:rsidR="00E96F02" w:rsidRPr="002A6CE8" w:rsidRDefault="002A6CE8" w:rsidP="002A6CE8">
      <w:pPr>
        <w:jc w:val="center"/>
        <w:rPr>
          <w:b/>
        </w:rPr>
      </w:pPr>
      <w:r w:rsidRPr="002A6CE8">
        <w:rPr>
          <w:b/>
        </w:rPr>
        <w:t>Res</w:t>
      </w:r>
      <w:r>
        <w:rPr>
          <w:b/>
        </w:rPr>
        <w:t>i</w:t>
      </w:r>
      <w:r w:rsidRPr="002A6CE8">
        <w:rPr>
          <w:b/>
        </w:rPr>
        <w:t>m 3. A</w:t>
      </w:r>
      <w:r>
        <w:rPr>
          <w:b/>
        </w:rPr>
        <w:t>na S</w:t>
      </w:r>
      <w:r w:rsidRPr="002A6CE8">
        <w:rPr>
          <w:b/>
        </w:rPr>
        <w:t xml:space="preserve">ayfa </w:t>
      </w:r>
      <w:r>
        <w:rPr>
          <w:b/>
        </w:rPr>
        <w:t>Ekranı</w:t>
      </w:r>
    </w:p>
    <w:p w:rsidR="00E96F02" w:rsidRDefault="00E96F02" w:rsidP="00E96F02"/>
    <w:p w:rsidR="002A6CE8" w:rsidRDefault="002A6CE8" w:rsidP="00E96F02">
      <w:r>
        <w:pict>
          <v:shape id="_x0000_i1026" type="#_x0000_t75" style="width:226.8pt;height:150pt">
            <v:imagedata r:id="rId17" o:title="arama_sayfasi"/>
          </v:shape>
        </w:pict>
      </w:r>
    </w:p>
    <w:p w:rsidR="00E96F02" w:rsidRDefault="00E96F02" w:rsidP="00E96F02"/>
    <w:p w:rsidR="002A6CE8" w:rsidRPr="002A6CE8" w:rsidRDefault="002A6CE8" w:rsidP="002A6CE8">
      <w:pPr>
        <w:jc w:val="center"/>
        <w:rPr>
          <w:b/>
        </w:rPr>
      </w:pPr>
      <w:r w:rsidRPr="002A6CE8">
        <w:rPr>
          <w:b/>
        </w:rPr>
        <w:t>Resim 4. Program Liste Ekranı</w:t>
      </w:r>
    </w:p>
    <w:p w:rsidR="00E96F02" w:rsidRDefault="00E96F02" w:rsidP="00E96F02"/>
    <w:p w:rsidR="00E96F02" w:rsidRDefault="002A6CE8" w:rsidP="00E96F02">
      <w:r>
        <w:pict>
          <v:shape id="_x0000_i1027" type="#_x0000_t75" style="width:226.8pt;height:149.4pt">
            <v:imagedata r:id="rId18" o:title="video"/>
          </v:shape>
        </w:pict>
      </w:r>
    </w:p>
    <w:p w:rsidR="00E96F02" w:rsidRDefault="00E96F02" w:rsidP="00E96F02"/>
    <w:p w:rsidR="00E96F02" w:rsidRPr="002A6CE8" w:rsidRDefault="002A6CE8" w:rsidP="002A6CE8">
      <w:pPr>
        <w:jc w:val="center"/>
        <w:rPr>
          <w:b/>
        </w:rPr>
      </w:pPr>
      <w:r w:rsidRPr="002A6CE8">
        <w:rPr>
          <w:b/>
        </w:rPr>
        <w:t>Resim 5. Program İzleme Ekranı</w:t>
      </w:r>
    </w:p>
    <w:p w:rsidR="00E96F02" w:rsidRDefault="00E96F02" w:rsidP="003136AA">
      <w:pPr>
        <w:rPr>
          <w:b/>
        </w:rPr>
      </w:pPr>
    </w:p>
    <w:p w:rsidR="00001789" w:rsidRDefault="00001789" w:rsidP="00E96F02">
      <w:pPr>
        <w:sectPr w:rsidR="00001789" w:rsidSect="00303959">
          <w:type w:val="continuous"/>
          <w:pgSz w:w="11906" w:h="16838"/>
          <w:pgMar w:top="1588" w:right="1134" w:bottom="1871" w:left="1134" w:header="720" w:footer="720" w:gutter="0"/>
          <w:cols w:num="2" w:space="544"/>
          <w:docGrid w:linePitch="360"/>
        </w:sectPr>
      </w:pPr>
    </w:p>
    <w:p w:rsidR="00001789" w:rsidRDefault="00ED72F1" w:rsidP="00E96F02">
      <w:pPr>
        <w:sectPr w:rsidR="00001789" w:rsidSect="00FE6911">
          <w:type w:val="continuous"/>
          <w:pgSz w:w="11906" w:h="16838"/>
          <w:pgMar w:top="1276" w:right="424" w:bottom="1871" w:left="426" w:header="720" w:footer="720" w:gutter="0"/>
          <w:cols w:space="544"/>
          <w:docGrid w:linePitch="360"/>
        </w:sectPr>
      </w:pPr>
      <w:r>
        <w:lastRenderedPageBreak/>
        <w:pict>
          <v:shape id="_x0000_i1028" type="#_x0000_t75" style="width:516pt;height:666pt">
            <v:imagedata r:id="rId19" o:title="Untitled Diagram"/>
          </v:shape>
        </w:pict>
      </w:r>
      <w:bookmarkStart w:id="0" w:name="_GoBack"/>
      <w:bookmarkEnd w:id="0"/>
    </w:p>
    <w:p w:rsidR="00E96F02" w:rsidRPr="00204897" w:rsidRDefault="00E96F02" w:rsidP="00E96F02"/>
    <w:sectPr w:rsidR="00E96F02" w:rsidRPr="00204897" w:rsidSect="00303959">
      <w:type w:val="continuous"/>
      <w:pgSz w:w="11906" w:h="16838"/>
      <w:pgMar w:top="1588" w:right="1134" w:bottom="1871" w:left="1134" w:header="720" w:footer="720" w:gutter="0"/>
      <w:cols w:num="2" w:space="54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5BD" w:rsidRDefault="00FF05BD" w:rsidP="00F56E0A">
      <w:r>
        <w:separator/>
      </w:r>
    </w:p>
  </w:endnote>
  <w:endnote w:type="continuationSeparator" w:id="0">
    <w:p w:rsidR="00FF05BD" w:rsidRDefault="00FF05BD" w:rsidP="00F56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A2"/>
    <w:family w:val="swiss"/>
    <w:pitch w:val="variable"/>
    <w:sig w:usb0="E0002EFF" w:usb1="C000785B" w:usb2="00000009" w:usb3="00000000" w:csb0="000001FF" w:csb1="00000000"/>
  </w:font>
  <w:font w:name="Liberation Sans">
    <w:altName w:val="Arial Unicode MS"/>
    <w:charset w:val="80"/>
    <w:family w:val="swiss"/>
    <w:pitch w:val="variable"/>
  </w:font>
  <w:font w:name="DejaVu Sans">
    <w:charset w:val="80"/>
    <w:family w:val="auto"/>
    <w:pitch w:val="variable"/>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6381663"/>
      <w:docPartObj>
        <w:docPartGallery w:val="Page Numbers (Bottom of Page)"/>
        <w:docPartUnique/>
      </w:docPartObj>
    </w:sdtPr>
    <w:sdtEndPr/>
    <w:sdtContent>
      <w:p w:rsidR="006931DD" w:rsidRDefault="00FF05BD">
        <w:pPr>
          <w:pStyle w:val="Altbilgi"/>
        </w:pPr>
        <w:r>
          <w:pict>
            <v:group id="Group 33" o:spid="_x0000_s2049"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">
              <v:shapetype id="_x0000_t202" coordsize="21600,21600" o:spt="202" path="m,l,21600r21600,l21600,xe">
                <v:stroke joinstyle="miter"/>
                <v:path gradientshapeok="t" o:connecttype="rect"/>
              </v:shapetype>
              <v:shape id="Text Box 25" o:spid="_x0000_s2050"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6931DD" w:rsidRDefault="006931DD">
                      <w:pPr>
                        <w:jc w:val="center"/>
                      </w:pPr>
                      <w:r>
                        <w:fldChar w:fldCharType="begin"/>
                      </w:r>
                      <w:r>
                        <w:instrText>PAGE    \* MERGEFORMAT</w:instrText>
                      </w:r>
                      <w:r>
                        <w:fldChar w:fldCharType="separate"/>
                      </w:r>
                      <w:r w:rsidR="00ED72F1" w:rsidRPr="00ED72F1">
                        <w:rPr>
                          <w:noProof/>
                          <w:color w:val="8C8C8C" w:themeColor="background1" w:themeShade="8C"/>
                        </w:rPr>
                        <w:t>2</w:t>
                      </w:r>
                      <w:r>
                        <w:rPr>
                          <w:color w:val="8C8C8C" w:themeColor="background1" w:themeShade="8C"/>
                        </w:rPr>
                        <w:fldChar w:fldCharType="end"/>
                      </w:r>
                    </w:p>
                  </w:txbxContent>
                </v:textbox>
              </v:shape>
              <v:group id="Group 31" o:spid="_x0000_s2051"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mso-wrap-style:squar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s75cEAAADaAAAADwAAAGRycy9kb3ducmV2LnhtbESP0WrCQBRE3wv+w3KFvtWNUoJGVxFR&#10;LH0z+gGX7DUbkr0bsqtJ+vXdQsHHYWbOMJvdYBvxpM5XjhXMZwkI4sLpiksFt+vpYwnCB2SNjWNS&#10;MJKH3XbytsFMu54v9MxDKSKEfYYKTAhtJqUvDFn0M9cSR+/uOoshyq6UusM+wm0jF0mSSosVxwWD&#10;LR0MFXX+sAqO2i73xepc9+Pqe/R5lf7UJlXqfTrs1yACDeEV/m9/aQWf8Hcl3g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mzvlwQAAANoAAAAPAAAAAAAAAAAAAAAA&#10;AKECAABkcnMvZG93bnJldi54bWxQSwUGAAAAAAQABAD5AAAAjwMAAAAA&#10;" strokecolor="#a5a5a5"/>
                <v:shape id="AutoShape 28" o:spid="_x0000_s2053" type="#_x0000_t34" style="position:absolute;left:1252;top:14978;width:10995;height:230;rotation:180;visibility:visible;mso-wrap-style:squar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cUXMQAAADaAAAADwAAAGRycy9kb3ducmV2LnhtbESPQWvCQBSE74X+h+UVvOnGQiVGVxHb&#10;lCL0YNIevL1mX7PB7NuQXTX+e7cg9DjMzDfMcj3YVpyp941jBdNJAoK4crrhWsFXmY9TED4ga2wd&#10;k4IreVivHh+WmGl34T2di1CLCGGfoQITQpdJ6StDFv3EdcTR+3W9xRBlX0vd4yXCbSufk2QmLTYc&#10;Fwx2tDVUHYuTVZD/lJ/b19yUafoeaPc9f3OH6qjU6GnYLEAEGsJ/+N7+0Ape4O9KvAF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RxRcxAAAANoAAAAPAAAAAAAAAAAA&#10;AAAAAKECAABkcnMvZG93bnJldi54bWxQSwUGAAAAAAQABAD5AAAAkgMAAAAA&#10;" adj="20904" strokecolor="#a5a5a5"/>
              </v:group>
              <w10:wrap anchorx="page" anchory="margin"/>
            </v:group>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5BD" w:rsidRDefault="00FF05BD" w:rsidP="00F56E0A">
      <w:r>
        <w:separator/>
      </w:r>
    </w:p>
  </w:footnote>
  <w:footnote w:type="continuationSeparator" w:id="0">
    <w:p w:rsidR="00FF05BD" w:rsidRDefault="00FF05BD" w:rsidP="00F56E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Balk1"/>
      <w:lvlText w:val="%1."/>
      <w:lvlJc w:val="left"/>
      <w:pPr>
        <w:tabs>
          <w:tab w:val="num" w:pos="360"/>
        </w:tabs>
        <w:ind w:left="28" w:hanging="28"/>
      </w:pPr>
    </w:lvl>
    <w:lvl w:ilvl="1">
      <w:start w:val="1"/>
      <w:numFmt w:val="decimal"/>
      <w:pStyle w:val="Balk2"/>
      <w:lvlText w:val="%1.%2."/>
      <w:lvlJc w:val="left"/>
      <w:pPr>
        <w:tabs>
          <w:tab w:val="num" w:pos="360"/>
        </w:tabs>
        <w:ind w:left="0" w:firstLine="0"/>
      </w:pPr>
    </w:lvl>
    <w:lvl w:ilvl="2">
      <w:start w:val="1"/>
      <w:numFmt w:val="decimal"/>
      <w:pStyle w:val="Balk3"/>
      <w:lvlText w:val="%1.%2.%3."/>
      <w:lvlJc w:val="left"/>
      <w:pPr>
        <w:tabs>
          <w:tab w:val="num" w:pos="720"/>
        </w:tabs>
        <w:ind w:left="0" w:firstLine="0"/>
      </w:pPr>
    </w:lvl>
    <w:lvl w:ilvl="3">
      <w:start w:val="1"/>
      <w:numFmt w:val="decimal"/>
      <w:pStyle w:val="Balk4"/>
      <w:lvlText w:val="%1.%2.%3.%4"/>
      <w:lvlJc w:val="left"/>
      <w:pPr>
        <w:tabs>
          <w:tab w:val="num" w:pos="0"/>
        </w:tabs>
        <w:ind w:left="0" w:firstLine="0"/>
      </w:pPr>
    </w:lvl>
    <w:lvl w:ilvl="4">
      <w:start w:val="1"/>
      <w:numFmt w:val="decimal"/>
      <w:pStyle w:val="Balk5"/>
      <w:lvlText w:val="%1.%2.%3.%4.%5"/>
      <w:lvlJc w:val="left"/>
      <w:pPr>
        <w:tabs>
          <w:tab w:val="num" w:pos="0"/>
        </w:tabs>
        <w:ind w:left="0" w:firstLine="0"/>
      </w:pPr>
    </w:lvl>
    <w:lvl w:ilvl="5">
      <w:start w:val="1"/>
      <w:numFmt w:val="decimal"/>
      <w:pStyle w:val="Balk6"/>
      <w:lvlText w:val="%1.%2.%3.%4.%5.%6"/>
      <w:lvlJc w:val="left"/>
      <w:pPr>
        <w:tabs>
          <w:tab w:val="num" w:pos="0"/>
        </w:tabs>
        <w:ind w:left="0" w:firstLine="0"/>
      </w:pPr>
    </w:lvl>
    <w:lvl w:ilvl="6">
      <w:start w:val="1"/>
      <w:numFmt w:val="decimal"/>
      <w:pStyle w:val="Balk7"/>
      <w:lvlText w:val="%1.%2.%3.%4.%5.%6.%7"/>
      <w:lvlJc w:val="left"/>
      <w:pPr>
        <w:tabs>
          <w:tab w:val="num" w:pos="0"/>
        </w:tabs>
        <w:ind w:left="0" w:firstLine="0"/>
      </w:pPr>
    </w:lvl>
    <w:lvl w:ilvl="7">
      <w:start w:val="1"/>
      <w:numFmt w:val="decimal"/>
      <w:pStyle w:val="Balk8"/>
      <w:lvlText w:val="%1.%2.%3.%4.%5.%6.%7.%8"/>
      <w:lvlJc w:val="left"/>
      <w:pPr>
        <w:tabs>
          <w:tab w:val="num" w:pos="0"/>
        </w:tabs>
        <w:ind w:left="0" w:firstLine="0"/>
      </w:pPr>
    </w:lvl>
    <w:lvl w:ilvl="8">
      <w:start w:val="1"/>
      <w:numFmt w:val="decimal"/>
      <w:pStyle w:val="Balk9"/>
      <w:lvlText w:val="%1.%2.%3.%4.%5.%6.%7.%8.%9"/>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pStyle w:val="GvdeMetniGirintisi"/>
      <w:lvlText w:val=""/>
      <w:lvlJc w:val="left"/>
      <w:pPr>
        <w:tabs>
          <w:tab w:val="num" w:pos="360"/>
        </w:tabs>
        <w:ind w:left="36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247"/>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NumItem"/>
      <w:lvlText w:val="%1."/>
      <w:lvlJc w:val="left"/>
      <w:pPr>
        <w:tabs>
          <w:tab w:val="num" w:pos="360"/>
        </w:tabs>
        <w:ind w:left="360" w:hanging="360"/>
      </w:pPr>
    </w:lvl>
  </w:abstractNum>
  <w:abstractNum w:abstractNumId="4" w15:restartNumberingAfterBreak="0">
    <w:nsid w:val="00000005"/>
    <w:multiLevelType w:val="singleLevel"/>
    <w:tmpl w:val="00000005"/>
    <w:name w:val="WW8Num5"/>
    <w:lvl w:ilvl="0">
      <w:start w:val="1"/>
      <w:numFmt w:val="decimal"/>
      <w:pStyle w:val="Reference"/>
      <w:lvlText w:val="[%1]"/>
      <w:lvlJc w:val="left"/>
      <w:pPr>
        <w:tabs>
          <w:tab w:val="num" w:pos="360"/>
        </w:tabs>
        <w:ind w:left="360" w:hanging="360"/>
      </w:pPr>
    </w:lvl>
  </w:abstractNum>
  <w:abstractNum w:abstractNumId="5" w15:restartNumberingAfterBreak="0">
    <w:nsid w:val="00000006"/>
    <w:multiLevelType w:val="multilevel"/>
    <w:tmpl w:val="00000006"/>
    <w:name w:val="WW8Num6"/>
    <w:lvl w:ilvl="0">
      <w:start w:val="1"/>
      <w:numFmt w:val="none"/>
      <w:pStyle w:val="Item"/>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39B22B5E"/>
    <w:multiLevelType w:val="multilevel"/>
    <w:tmpl w:val="067400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3E14E83"/>
    <w:multiLevelType w:val="hybridMultilevel"/>
    <w:tmpl w:val="5A502F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95F03F1"/>
    <w:multiLevelType w:val="hybridMultilevel"/>
    <w:tmpl w:val="733EAAD2"/>
    <w:lvl w:ilvl="0" w:tplc="FA8A1D7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129615B"/>
    <w:multiLevelType w:val="hybridMultilevel"/>
    <w:tmpl w:val="6AC8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4A702F"/>
    <w:multiLevelType w:val="hybridMultilevel"/>
    <w:tmpl w:val="FC4A66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9AD310D"/>
    <w:multiLevelType w:val="hybridMultilevel"/>
    <w:tmpl w:val="1E760E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9"/>
  </w:num>
  <w:num w:numId="8">
    <w:abstractNumId w:val="0"/>
  </w:num>
  <w:num w:numId="9">
    <w:abstractNumId w:val="0"/>
  </w:num>
  <w:num w:numId="10">
    <w:abstractNumId w:val="1"/>
  </w:num>
  <w:num w:numId="11">
    <w:abstractNumId w:val="0"/>
  </w:num>
  <w:num w:numId="12">
    <w:abstractNumId w:val="8"/>
  </w:num>
  <w:num w:numId="13">
    <w:abstractNumId w:val="6"/>
  </w:num>
  <w:num w:numId="14">
    <w:abstractNumId w:val="7"/>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applyBreakingRules/>
    <w:compatSetting w:name="compatibilityMode" w:uri="http://schemas.microsoft.com/office/word" w:val="12"/>
  </w:compat>
  <w:rsids>
    <w:rsidRoot w:val="004F6008"/>
    <w:rsid w:val="00001789"/>
    <w:rsid w:val="0000563F"/>
    <w:rsid w:val="00037CBC"/>
    <w:rsid w:val="00105CD5"/>
    <w:rsid w:val="00130C55"/>
    <w:rsid w:val="00142A89"/>
    <w:rsid w:val="00155D13"/>
    <w:rsid w:val="001D55A5"/>
    <w:rsid w:val="001F5849"/>
    <w:rsid w:val="001F6FBD"/>
    <w:rsid w:val="00204897"/>
    <w:rsid w:val="00227135"/>
    <w:rsid w:val="002A6CE8"/>
    <w:rsid w:val="002B6898"/>
    <w:rsid w:val="00303959"/>
    <w:rsid w:val="003136AA"/>
    <w:rsid w:val="00324419"/>
    <w:rsid w:val="00332216"/>
    <w:rsid w:val="00335D91"/>
    <w:rsid w:val="003820E0"/>
    <w:rsid w:val="00463042"/>
    <w:rsid w:val="004F5CD1"/>
    <w:rsid w:val="004F6008"/>
    <w:rsid w:val="00500591"/>
    <w:rsid w:val="00514F10"/>
    <w:rsid w:val="00603988"/>
    <w:rsid w:val="00631A7E"/>
    <w:rsid w:val="00674420"/>
    <w:rsid w:val="0069069E"/>
    <w:rsid w:val="006931DD"/>
    <w:rsid w:val="006A20F1"/>
    <w:rsid w:val="006B047C"/>
    <w:rsid w:val="00706991"/>
    <w:rsid w:val="007071CB"/>
    <w:rsid w:val="00751BF2"/>
    <w:rsid w:val="007959F0"/>
    <w:rsid w:val="007C51C9"/>
    <w:rsid w:val="007D4AE4"/>
    <w:rsid w:val="008120A4"/>
    <w:rsid w:val="00893244"/>
    <w:rsid w:val="008A56F9"/>
    <w:rsid w:val="008C29D0"/>
    <w:rsid w:val="00952690"/>
    <w:rsid w:val="00A2116E"/>
    <w:rsid w:val="00A40534"/>
    <w:rsid w:val="00A46CC4"/>
    <w:rsid w:val="00A613E9"/>
    <w:rsid w:val="00AB2DE2"/>
    <w:rsid w:val="00AB784B"/>
    <w:rsid w:val="00AE0163"/>
    <w:rsid w:val="00AF328E"/>
    <w:rsid w:val="00B67DE1"/>
    <w:rsid w:val="00B7443E"/>
    <w:rsid w:val="00BA6183"/>
    <w:rsid w:val="00BC0221"/>
    <w:rsid w:val="00BD689F"/>
    <w:rsid w:val="00C6058E"/>
    <w:rsid w:val="00CC4B4E"/>
    <w:rsid w:val="00CE0005"/>
    <w:rsid w:val="00D35A55"/>
    <w:rsid w:val="00D74339"/>
    <w:rsid w:val="00D90EAF"/>
    <w:rsid w:val="00D95592"/>
    <w:rsid w:val="00DE2183"/>
    <w:rsid w:val="00E01C04"/>
    <w:rsid w:val="00E74C4D"/>
    <w:rsid w:val="00E96F02"/>
    <w:rsid w:val="00EB4F51"/>
    <w:rsid w:val="00ED72F1"/>
    <w:rsid w:val="00EF6DBA"/>
    <w:rsid w:val="00F328BF"/>
    <w:rsid w:val="00F3689F"/>
    <w:rsid w:val="00F541A1"/>
    <w:rsid w:val="00F56E0A"/>
    <w:rsid w:val="00F7625D"/>
    <w:rsid w:val="00F93852"/>
    <w:rsid w:val="00FA1D1A"/>
    <w:rsid w:val="00FE6911"/>
    <w:rsid w:val="00FF05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oNotEmbedSmartTags/>
  <w:decimalSymbol w:val=","/>
  <w:listSeparator w:val=";"/>
  <w15:docId w15:val="{BD416D45-C3BE-449D-B4E0-77314677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898"/>
    <w:pPr>
      <w:suppressAutoHyphens/>
      <w:jc w:val="both"/>
    </w:pPr>
    <w:rPr>
      <w:rFonts w:eastAsia="MS Mincho"/>
      <w:lang w:val="tr-TR" w:eastAsia="zh-CN"/>
    </w:rPr>
  </w:style>
  <w:style w:type="paragraph" w:styleId="Balk1">
    <w:name w:val="heading 1"/>
    <w:basedOn w:val="Normal"/>
    <w:next w:val="Normal"/>
    <w:qFormat/>
    <w:rsid w:val="002B6898"/>
    <w:pPr>
      <w:keepNext/>
      <w:numPr>
        <w:numId w:val="1"/>
      </w:numPr>
      <w:spacing w:before="180" w:after="120"/>
      <w:jc w:val="center"/>
      <w:outlineLvl w:val="0"/>
    </w:pPr>
    <w:rPr>
      <w:b/>
      <w:bCs/>
      <w:sz w:val="22"/>
      <w:szCs w:val="22"/>
    </w:rPr>
  </w:style>
  <w:style w:type="paragraph" w:styleId="Balk2">
    <w:name w:val="heading 2"/>
    <w:basedOn w:val="Normal"/>
    <w:next w:val="Normal"/>
    <w:qFormat/>
    <w:rsid w:val="002B6898"/>
    <w:pPr>
      <w:keepNext/>
      <w:numPr>
        <w:ilvl w:val="1"/>
        <w:numId w:val="1"/>
      </w:numPr>
      <w:spacing w:before="180" w:after="120"/>
      <w:outlineLvl w:val="1"/>
    </w:pPr>
    <w:rPr>
      <w:b/>
      <w:bCs/>
      <w:sz w:val="18"/>
      <w:szCs w:val="18"/>
    </w:rPr>
  </w:style>
  <w:style w:type="paragraph" w:styleId="Balk3">
    <w:name w:val="heading 3"/>
    <w:basedOn w:val="Normal"/>
    <w:next w:val="Normal"/>
    <w:qFormat/>
    <w:rsid w:val="002B6898"/>
    <w:pPr>
      <w:keepNext/>
      <w:numPr>
        <w:ilvl w:val="2"/>
        <w:numId w:val="1"/>
      </w:numPr>
      <w:spacing w:before="180" w:after="120"/>
      <w:outlineLvl w:val="2"/>
    </w:pPr>
    <w:rPr>
      <w:i/>
      <w:iCs/>
      <w:sz w:val="18"/>
      <w:szCs w:val="18"/>
    </w:rPr>
  </w:style>
  <w:style w:type="paragraph" w:styleId="Balk4">
    <w:name w:val="heading 4"/>
    <w:basedOn w:val="Normal"/>
    <w:next w:val="Normal"/>
    <w:qFormat/>
    <w:rsid w:val="002B6898"/>
    <w:pPr>
      <w:keepNext/>
      <w:numPr>
        <w:ilvl w:val="3"/>
        <w:numId w:val="1"/>
      </w:numPr>
      <w:spacing w:before="240" w:after="60"/>
      <w:outlineLvl w:val="3"/>
    </w:pPr>
    <w:rPr>
      <w:b/>
      <w:bCs/>
      <w:i/>
      <w:iCs/>
      <w:sz w:val="18"/>
      <w:szCs w:val="18"/>
    </w:rPr>
  </w:style>
  <w:style w:type="paragraph" w:styleId="Balk5">
    <w:name w:val="heading 5"/>
    <w:basedOn w:val="Normal"/>
    <w:next w:val="Normal"/>
    <w:qFormat/>
    <w:rsid w:val="002B6898"/>
    <w:pPr>
      <w:numPr>
        <w:ilvl w:val="4"/>
        <w:numId w:val="1"/>
      </w:numPr>
      <w:spacing w:before="240" w:after="60"/>
      <w:outlineLvl w:val="4"/>
    </w:pPr>
    <w:rPr>
      <w:sz w:val="18"/>
      <w:szCs w:val="18"/>
    </w:rPr>
  </w:style>
  <w:style w:type="paragraph" w:styleId="Balk6">
    <w:name w:val="heading 6"/>
    <w:basedOn w:val="Normal"/>
    <w:next w:val="Normal"/>
    <w:qFormat/>
    <w:rsid w:val="002B6898"/>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qFormat/>
    <w:rsid w:val="002B6898"/>
    <w:pPr>
      <w:numPr>
        <w:ilvl w:val="6"/>
        <w:numId w:val="1"/>
      </w:numPr>
      <w:spacing w:before="240" w:after="60"/>
      <w:outlineLvl w:val="6"/>
    </w:pPr>
    <w:rPr>
      <w:rFonts w:ascii="Arial" w:hAnsi="Arial" w:cs="Arial"/>
    </w:rPr>
  </w:style>
  <w:style w:type="paragraph" w:styleId="Balk8">
    <w:name w:val="heading 8"/>
    <w:basedOn w:val="Normal"/>
    <w:next w:val="Normal"/>
    <w:qFormat/>
    <w:rsid w:val="002B6898"/>
    <w:pPr>
      <w:numPr>
        <w:ilvl w:val="7"/>
        <w:numId w:val="1"/>
      </w:numPr>
      <w:spacing w:before="240" w:after="60"/>
      <w:outlineLvl w:val="7"/>
    </w:pPr>
    <w:rPr>
      <w:rFonts w:ascii="Arial" w:hAnsi="Arial" w:cs="Arial"/>
      <w:i/>
      <w:iCs/>
    </w:rPr>
  </w:style>
  <w:style w:type="paragraph" w:styleId="Balk9">
    <w:name w:val="heading 9"/>
    <w:basedOn w:val="Normal"/>
    <w:next w:val="Normal"/>
    <w:qFormat/>
    <w:rsid w:val="002B6898"/>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WW8Num2z0">
    <w:name w:val="WW8Num2z0"/>
    <w:rsid w:val="002B6898"/>
    <w:rPr>
      <w:rFonts w:ascii="Symbol" w:hAnsi="Symbol" w:cs="Symbol"/>
    </w:rPr>
  </w:style>
  <w:style w:type="character" w:customStyle="1" w:styleId="WW8Num3z0">
    <w:name w:val="WW8Num3z0"/>
    <w:rsid w:val="002B6898"/>
    <w:rPr>
      <w:rFonts w:ascii="Symbol" w:hAnsi="Symbol" w:cs="Symbol"/>
    </w:rPr>
  </w:style>
  <w:style w:type="character" w:customStyle="1" w:styleId="Absatz-Standardschriftart">
    <w:name w:val="Absatz-Standardschriftart"/>
    <w:rsid w:val="002B6898"/>
  </w:style>
  <w:style w:type="character" w:customStyle="1" w:styleId="WW8Num3z1">
    <w:name w:val="WW8Num3z1"/>
    <w:rsid w:val="002B6898"/>
    <w:rPr>
      <w:rFonts w:ascii="Courier New" w:hAnsi="Courier New" w:cs="Courier New"/>
    </w:rPr>
  </w:style>
  <w:style w:type="character" w:customStyle="1" w:styleId="WW8Num3z2">
    <w:name w:val="WW8Num3z2"/>
    <w:rsid w:val="002B6898"/>
    <w:rPr>
      <w:rFonts w:ascii="Wingdings" w:hAnsi="Wingdings" w:cs="Wingdings"/>
    </w:rPr>
  </w:style>
  <w:style w:type="character" w:customStyle="1" w:styleId="VarsaylanParagrafYazTipi1">
    <w:name w:val="Varsayılan Paragraf Yazı Tipi1"/>
    <w:rsid w:val="002B6898"/>
  </w:style>
  <w:style w:type="character" w:customStyle="1" w:styleId="EndnoteCharacters">
    <w:name w:val="Endnote Characters"/>
    <w:basedOn w:val="VarsaylanParagrafYazTipi1"/>
    <w:rsid w:val="002B6898"/>
    <w:rPr>
      <w:vertAlign w:val="superscript"/>
    </w:rPr>
  </w:style>
  <w:style w:type="character" w:customStyle="1" w:styleId="FootnoteCharacters">
    <w:name w:val="Footnote Characters"/>
    <w:basedOn w:val="VarsaylanParagrafYazTipi1"/>
    <w:rsid w:val="002B6898"/>
    <w:rPr>
      <w:vertAlign w:val="superscript"/>
    </w:rPr>
  </w:style>
  <w:style w:type="character" w:customStyle="1" w:styleId="Superscript">
    <w:name w:val="Superscript"/>
    <w:rsid w:val="002B6898"/>
    <w:rPr>
      <w:vertAlign w:val="superscript"/>
    </w:rPr>
  </w:style>
  <w:style w:type="character" w:styleId="Vurgu">
    <w:name w:val="Emphasis"/>
    <w:basedOn w:val="VarsaylanParagrafYazTipi1"/>
    <w:qFormat/>
    <w:rsid w:val="002B6898"/>
    <w:rPr>
      <w:i/>
      <w:iCs/>
    </w:rPr>
  </w:style>
  <w:style w:type="character" w:customStyle="1" w:styleId="AklamaBavurusu1">
    <w:name w:val="Açıklama Başvurusu1"/>
    <w:basedOn w:val="VarsaylanParagrafYazTipi1"/>
    <w:rsid w:val="002B6898"/>
    <w:rPr>
      <w:sz w:val="16"/>
      <w:szCs w:val="16"/>
    </w:rPr>
  </w:style>
  <w:style w:type="character" w:styleId="Kpr">
    <w:name w:val="Hyperlink"/>
    <w:basedOn w:val="VarsaylanParagrafYazTipi1"/>
    <w:rsid w:val="002B6898"/>
    <w:rPr>
      <w:color w:val="0000FF"/>
      <w:u w:val="single"/>
    </w:rPr>
  </w:style>
  <w:style w:type="character" w:styleId="zlenenKpr">
    <w:name w:val="FollowedHyperlink"/>
    <w:basedOn w:val="VarsaylanParagrafYazTipi1"/>
    <w:rsid w:val="002B6898"/>
    <w:rPr>
      <w:color w:val="800080"/>
      <w:u w:val="single"/>
    </w:rPr>
  </w:style>
  <w:style w:type="paragraph" w:customStyle="1" w:styleId="Heading">
    <w:name w:val="Heading"/>
    <w:basedOn w:val="Normal"/>
    <w:next w:val="GvdeMetni"/>
    <w:rsid w:val="002B6898"/>
    <w:pPr>
      <w:keepNext/>
      <w:spacing w:before="240" w:after="120"/>
    </w:pPr>
    <w:rPr>
      <w:rFonts w:ascii="Liberation Sans" w:eastAsia="DejaVu Sans" w:hAnsi="Liberation Sans" w:cs="DejaVu Sans"/>
      <w:sz w:val="28"/>
      <w:szCs w:val="28"/>
    </w:rPr>
  </w:style>
  <w:style w:type="paragraph" w:styleId="GvdeMetni">
    <w:name w:val="Body Text"/>
    <w:basedOn w:val="Normal"/>
    <w:rsid w:val="002B6898"/>
    <w:pPr>
      <w:spacing w:after="120"/>
    </w:pPr>
  </w:style>
  <w:style w:type="paragraph" w:styleId="Liste">
    <w:name w:val="List"/>
    <w:basedOn w:val="GvdeMetni"/>
    <w:rsid w:val="002B6898"/>
  </w:style>
  <w:style w:type="paragraph" w:styleId="ResimYazs">
    <w:name w:val="caption"/>
    <w:basedOn w:val="Normal"/>
    <w:qFormat/>
    <w:rsid w:val="002B6898"/>
    <w:pPr>
      <w:suppressLineNumbers/>
      <w:spacing w:before="120" w:after="120"/>
    </w:pPr>
    <w:rPr>
      <w:i/>
      <w:iCs/>
      <w:sz w:val="24"/>
      <w:szCs w:val="24"/>
    </w:rPr>
  </w:style>
  <w:style w:type="paragraph" w:customStyle="1" w:styleId="Index">
    <w:name w:val="Index"/>
    <w:basedOn w:val="Normal"/>
    <w:rsid w:val="002B6898"/>
    <w:pPr>
      <w:suppressLineNumbers/>
    </w:pPr>
  </w:style>
  <w:style w:type="paragraph" w:customStyle="1" w:styleId="AklamaMetni1">
    <w:name w:val="Açıklama Metni1"/>
    <w:basedOn w:val="Normal"/>
    <w:rsid w:val="002B6898"/>
  </w:style>
  <w:style w:type="paragraph" w:customStyle="1" w:styleId="FootnoteBase">
    <w:name w:val="Footnote Base"/>
    <w:basedOn w:val="Normal"/>
    <w:rsid w:val="002B6898"/>
    <w:pPr>
      <w:tabs>
        <w:tab w:val="left" w:pos="187"/>
      </w:tabs>
      <w:spacing w:line="220" w:lineRule="exact"/>
      <w:ind w:left="187" w:hanging="187"/>
    </w:pPr>
    <w:rPr>
      <w:sz w:val="18"/>
      <w:szCs w:val="18"/>
    </w:rPr>
  </w:style>
  <w:style w:type="paragraph" w:customStyle="1" w:styleId="ResimYazs1">
    <w:name w:val="Resim Yazısı1"/>
    <w:basedOn w:val="Normal"/>
    <w:next w:val="Normal"/>
    <w:rsid w:val="002B6898"/>
    <w:pPr>
      <w:spacing w:before="120" w:after="240"/>
      <w:ind w:left="289" w:right="289"/>
    </w:pPr>
    <w:rPr>
      <w:i/>
      <w:iCs/>
      <w:sz w:val="18"/>
      <w:szCs w:val="18"/>
    </w:rPr>
  </w:style>
  <w:style w:type="paragraph" w:customStyle="1" w:styleId="Picture">
    <w:name w:val="Picture"/>
    <w:basedOn w:val="Normal"/>
    <w:next w:val="ResimYazs1"/>
    <w:rsid w:val="002B6898"/>
    <w:pPr>
      <w:keepNext/>
      <w:spacing w:before="200" w:after="60"/>
      <w:ind w:right="43"/>
      <w:jc w:val="center"/>
    </w:pPr>
    <w:rPr>
      <w:sz w:val="18"/>
      <w:szCs w:val="18"/>
    </w:rPr>
  </w:style>
  <w:style w:type="paragraph" w:customStyle="1" w:styleId="URL">
    <w:name w:val="URL"/>
    <w:basedOn w:val="Normal"/>
    <w:rsid w:val="002B6898"/>
    <w:rPr>
      <w:rFonts w:ascii="Courier" w:hAnsi="Courier" w:cs="Courier"/>
      <w:lang w:val="en-GB"/>
    </w:rPr>
  </w:style>
  <w:style w:type="paragraph" w:styleId="Altbilgi">
    <w:name w:val="footer"/>
    <w:basedOn w:val="Normal"/>
    <w:rsid w:val="002B6898"/>
    <w:pPr>
      <w:tabs>
        <w:tab w:val="center" w:pos="4320"/>
        <w:tab w:val="right" w:pos="8640"/>
      </w:tabs>
    </w:pPr>
  </w:style>
  <w:style w:type="paragraph" w:styleId="DipnotMetni">
    <w:name w:val="footnote text"/>
    <w:basedOn w:val="Normal"/>
    <w:rsid w:val="002B6898"/>
  </w:style>
  <w:style w:type="paragraph" w:customStyle="1" w:styleId="MakroMetni1">
    <w:name w:val="Makro Metni1"/>
    <w:basedOn w:val="Normal"/>
    <w:rsid w:val="002B6898"/>
    <w:pPr>
      <w:spacing w:after="120"/>
      <w:ind w:right="45"/>
    </w:pPr>
    <w:rPr>
      <w:rFonts w:ascii="Courier New" w:hAnsi="Courier New" w:cs="Courier New"/>
      <w:sz w:val="18"/>
      <w:szCs w:val="18"/>
    </w:rPr>
  </w:style>
  <w:style w:type="paragraph" w:customStyle="1" w:styleId="Author">
    <w:name w:val="Author"/>
    <w:basedOn w:val="Normal"/>
    <w:next w:val="Normal"/>
    <w:rsid w:val="002B6898"/>
    <w:pPr>
      <w:spacing w:before="220" w:after="220"/>
      <w:jc w:val="center"/>
    </w:pPr>
    <w:rPr>
      <w:i/>
      <w:iCs/>
      <w:sz w:val="24"/>
      <w:szCs w:val="24"/>
    </w:rPr>
  </w:style>
  <w:style w:type="paragraph" w:customStyle="1" w:styleId="HeadingBase">
    <w:name w:val="Heading Base"/>
    <w:basedOn w:val="Normal"/>
    <w:next w:val="Normal"/>
    <w:rsid w:val="002B6898"/>
    <w:pPr>
      <w:keepNext/>
      <w:keepLines/>
      <w:spacing w:before="240" w:after="120"/>
    </w:pPr>
    <w:rPr>
      <w:rFonts w:ascii="Arial" w:hAnsi="Arial" w:cs="Arial"/>
      <w:b/>
      <w:bCs/>
      <w:kern w:val="1"/>
      <w:sz w:val="36"/>
      <w:szCs w:val="36"/>
    </w:rPr>
  </w:style>
  <w:style w:type="paragraph" w:styleId="GvdeMetniGirintisi">
    <w:name w:val="Body Text Indent"/>
    <w:basedOn w:val="Normal"/>
    <w:rsid w:val="002B6898"/>
    <w:pPr>
      <w:numPr>
        <w:numId w:val="2"/>
      </w:numPr>
      <w:spacing w:after="120"/>
      <w:ind w:right="45"/>
    </w:pPr>
    <w:rPr>
      <w:sz w:val="18"/>
      <w:szCs w:val="18"/>
    </w:rPr>
  </w:style>
  <w:style w:type="paragraph" w:customStyle="1" w:styleId="BodyTextKeep">
    <w:name w:val="Body Text Keep"/>
    <w:basedOn w:val="Normal"/>
    <w:rsid w:val="002B6898"/>
    <w:pPr>
      <w:keepNext/>
      <w:ind w:right="45"/>
    </w:pPr>
    <w:rPr>
      <w:sz w:val="18"/>
      <w:szCs w:val="18"/>
    </w:rPr>
  </w:style>
  <w:style w:type="paragraph" w:customStyle="1" w:styleId="Address">
    <w:name w:val="Address"/>
    <w:basedOn w:val="Normal"/>
    <w:rsid w:val="002B6898"/>
    <w:pPr>
      <w:keepLines/>
      <w:ind w:right="4320"/>
    </w:pPr>
    <w:rPr>
      <w:sz w:val="18"/>
      <w:szCs w:val="18"/>
    </w:rPr>
  </w:style>
  <w:style w:type="paragraph" w:customStyle="1" w:styleId="Reference">
    <w:name w:val="Reference"/>
    <w:basedOn w:val="Normal"/>
    <w:rsid w:val="002B6898"/>
    <w:pPr>
      <w:numPr>
        <w:numId w:val="5"/>
      </w:numPr>
    </w:pPr>
    <w:rPr>
      <w:sz w:val="18"/>
      <w:szCs w:val="18"/>
    </w:rPr>
  </w:style>
  <w:style w:type="paragraph" w:customStyle="1" w:styleId="Equation">
    <w:name w:val="Equation"/>
    <w:basedOn w:val="Normal"/>
    <w:rsid w:val="002B6898"/>
    <w:pPr>
      <w:tabs>
        <w:tab w:val="left" w:pos="567"/>
        <w:tab w:val="right" w:pos="4678"/>
      </w:tabs>
      <w:spacing w:before="120" w:after="120"/>
      <w:jc w:val="left"/>
    </w:pPr>
    <w:rPr>
      <w:sz w:val="18"/>
      <w:szCs w:val="18"/>
    </w:rPr>
  </w:style>
  <w:style w:type="paragraph" w:customStyle="1" w:styleId="Title1">
    <w:name w:val="Title1"/>
    <w:basedOn w:val="Normal"/>
    <w:next w:val="Author"/>
    <w:rsid w:val="002B6898"/>
    <w:pPr>
      <w:spacing w:before="100"/>
      <w:ind w:left="1134" w:right="720"/>
      <w:jc w:val="center"/>
    </w:pPr>
    <w:rPr>
      <w:b/>
      <w:bCs/>
      <w:sz w:val="28"/>
      <w:szCs w:val="28"/>
    </w:rPr>
  </w:style>
  <w:style w:type="paragraph" w:customStyle="1" w:styleId="Item">
    <w:name w:val="Item"/>
    <w:basedOn w:val="Normal"/>
    <w:rsid w:val="002B6898"/>
    <w:pPr>
      <w:numPr>
        <w:numId w:val="6"/>
      </w:numPr>
      <w:ind w:right="288"/>
    </w:pPr>
    <w:rPr>
      <w:sz w:val="18"/>
      <w:szCs w:val="18"/>
    </w:rPr>
  </w:style>
  <w:style w:type="paragraph" w:customStyle="1" w:styleId="Abstract">
    <w:name w:val="Abstract"/>
    <w:basedOn w:val="Normal"/>
    <w:next w:val="Normal"/>
    <w:rsid w:val="002B6898"/>
    <w:pPr>
      <w:ind w:right="45"/>
    </w:pPr>
    <w:rPr>
      <w:sz w:val="18"/>
      <w:szCs w:val="18"/>
    </w:rPr>
  </w:style>
  <w:style w:type="paragraph" w:customStyle="1" w:styleId="NumItem">
    <w:name w:val="NumItem"/>
    <w:basedOn w:val="Normal"/>
    <w:rsid w:val="002B6898"/>
    <w:pPr>
      <w:numPr>
        <w:numId w:val="4"/>
      </w:numPr>
      <w:ind w:left="0" w:right="288" w:firstLine="0"/>
    </w:pPr>
    <w:rPr>
      <w:sz w:val="18"/>
      <w:szCs w:val="18"/>
    </w:rPr>
  </w:style>
  <w:style w:type="paragraph" w:customStyle="1" w:styleId="Affiliation">
    <w:name w:val="Affiliation"/>
    <w:basedOn w:val="Normal"/>
    <w:rsid w:val="002B6898"/>
    <w:pPr>
      <w:jc w:val="center"/>
    </w:pPr>
    <w:rPr>
      <w:sz w:val="24"/>
      <w:szCs w:val="24"/>
    </w:rPr>
  </w:style>
  <w:style w:type="paragraph" w:customStyle="1" w:styleId="AbstractHeading">
    <w:name w:val="AbstractHeading"/>
    <w:basedOn w:val="Abstract"/>
    <w:rsid w:val="002B6898"/>
    <w:pPr>
      <w:spacing w:before="80" w:after="120"/>
      <w:jc w:val="center"/>
    </w:pPr>
    <w:rPr>
      <w:b/>
      <w:bCs/>
      <w:sz w:val="22"/>
      <w:szCs w:val="22"/>
    </w:rPr>
  </w:style>
  <w:style w:type="paragraph" w:customStyle="1" w:styleId="BodyTextNext">
    <w:name w:val="Body Text Next"/>
    <w:basedOn w:val="Normal"/>
    <w:rsid w:val="002B6898"/>
    <w:pPr>
      <w:ind w:right="45" w:firstLine="284"/>
    </w:pPr>
    <w:rPr>
      <w:sz w:val="18"/>
      <w:szCs w:val="18"/>
    </w:rPr>
  </w:style>
  <w:style w:type="paragraph" w:styleId="stbilgi">
    <w:name w:val="header"/>
    <w:basedOn w:val="Normal"/>
    <w:rsid w:val="002B6898"/>
    <w:pPr>
      <w:tabs>
        <w:tab w:val="center" w:pos="4153"/>
        <w:tab w:val="right" w:pos="8306"/>
      </w:tabs>
    </w:pPr>
  </w:style>
  <w:style w:type="paragraph" w:customStyle="1" w:styleId="Tablecaption">
    <w:name w:val="Table caption"/>
    <w:basedOn w:val="ResimYazs1"/>
    <w:rsid w:val="002B6898"/>
    <w:pPr>
      <w:spacing w:before="220" w:after="180"/>
      <w:jc w:val="center"/>
    </w:pPr>
    <w:rPr>
      <w:i w:val="0"/>
      <w:iCs w:val="0"/>
    </w:rPr>
  </w:style>
  <w:style w:type="paragraph" w:styleId="BalonMetni">
    <w:name w:val="Balloon Text"/>
    <w:basedOn w:val="Normal"/>
    <w:rsid w:val="002B6898"/>
    <w:rPr>
      <w:rFonts w:ascii="Tahoma" w:hAnsi="Tahoma" w:cs="Tahoma"/>
      <w:sz w:val="16"/>
      <w:szCs w:val="16"/>
    </w:rPr>
  </w:style>
  <w:style w:type="paragraph" w:customStyle="1" w:styleId="Figurecaption">
    <w:name w:val="Figure caption"/>
    <w:basedOn w:val="Tablecaption"/>
    <w:rsid w:val="002B6898"/>
    <w:rPr>
      <w:i/>
      <w:iCs/>
    </w:rPr>
  </w:style>
  <w:style w:type="paragraph" w:customStyle="1" w:styleId="TableContents">
    <w:name w:val="Table Contents"/>
    <w:basedOn w:val="Normal"/>
    <w:rsid w:val="002B6898"/>
    <w:pPr>
      <w:suppressLineNumbers/>
    </w:pPr>
  </w:style>
  <w:style w:type="paragraph" w:customStyle="1" w:styleId="TableHeading">
    <w:name w:val="Table Heading"/>
    <w:basedOn w:val="TableContents"/>
    <w:rsid w:val="002B6898"/>
    <w:pPr>
      <w:jc w:val="center"/>
    </w:pPr>
    <w:rPr>
      <w:b/>
      <w:bCs/>
    </w:rPr>
  </w:style>
  <w:style w:type="paragraph" w:customStyle="1" w:styleId="c0">
    <w:name w:val="c0"/>
    <w:basedOn w:val="Normal"/>
    <w:rsid w:val="00E01C04"/>
    <w:pPr>
      <w:suppressAutoHyphens w:val="0"/>
      <w:spacing w:before="100" w:beforeAutospacing="1" w:after="100" w:afterAutospacing="1"/>
      <w:jc w:val="left"/>
    </w:pPr>
    <w:rPr>
      <w:rFonts w:eastAsia="Times New Roman"/>
      <w:sz w:val="24"/>
      <w:szCs w:val="24"/>
      <w:lang w:val="en-US" w:eastAsia="en-US"/>
    </w:rPr>
  </w:style>
  <w:style w:type="character" w:styleId="YerTutucuMetni">
    <w:name w:val="Placeholder Text"/>
    <w:basedOn w:val="VarsaylanParagrafYazTipi"/>
    <w:uiPriority w:val="99"/>
    <w:semiHidden/>
    <w:rsid w:val="00142A89"/>
    <w:rPr>
      <w:color w:val="808080"/>
    </w:rPr>
  </w:style>
  <w:style w:type="paragraph" w:styleId="ListeParagraf">
    <w:name w:val="List Paragraph"/>
    <w:basedOn w:val="Normal"/>
    <w:uiPriority w:val="34"/>
    <w:qFormat/>
    <w:rsid w:val="001D5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03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ozguderya@gmail" TargetMode="External"/><Relationship Id="rId13" Type="http://schemas.openxmlformats.org/officeDocument/2006/relationships/hyperlink" Target="https://www.youtube.com/watch?v=XfqV5AbCqLU&amp;t=406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udemy.com/course/sifirdan-ileri-seviyeye-komple-java-gelistirici-kursu/"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raw.io"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ben@" TargetMode="Externa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DECB4-69F2-45E5-8B16-095FA5301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633</TotalTime>
  <Pages>5</Pages>
  <Words>1463</Words>
  <Characters>8340</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cengslymn</dc:creator>
  <cp:lastModifiedBy>Mehmet'</cp:lastModifiedBy>
  <cp:revision>24</cp:revision>
  <cp:lastPrinted>2007-11-28T13:58:00Z</cp:lastPrinted>
  <dcterms:created xsi:type="dcterms:W3CDTF">2013-09-16T08:12:00Z</dcterms:created>
  <dcterms:modified xsi:type="dcterms:W3CDTF">2020-05-18T14:48:00Z</dcterms:modified>
</cp:coreProperties>
</file>